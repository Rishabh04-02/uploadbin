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FEA" w:rsidRDefault="00536FEA" w:rsidP="00E963DC">
      <w:pPr>
        <w:pStyle w:val="Heading"/>
        <w:jc w:val="left"/>
      </w:pPr>
    </w:p>
    <w:p w:rsidR="00536FEA" w:rsidRPr="00385240" w:rsidRDefault="00536FEA" w:rsidP="00536FEA">
      <w:pPr>
        <w:ind w:right="-7"/>
        <w:jc w:val="center"/>
        <w:rPr>
          <w:rFonts w:ascii="Lucida Sans Typewriter" w:hAnsi="Lucida Sans Typewriter"/>
          <w:b/>
          <w:bCs/>
          <w:sz w:val="30"/>
          <w:szCs w:val="30"/>
        </w:rPr>
      </w:pPr>
      <w:r w:rsidRPr="00385240">
        <w:rPr>
          <w:rFonts w:ascii="Lucida Sans Typewriter" w:hAnsi="Lucida Sans Typewriter"/>
          <w:b/>
          <w:bCs/>
          <w:sz w:val="32"/>
          <w:szCs w:val="30"/>
        </w:rPr>
        <w:t>NATIONAL INSTITUTE OF TECHNOLOGY, HAMIRPUR</w:t>
      </w:r>
    </w:p>
    <w:p w:rsidR="00536FEA" w:rsidRPr="00385240" w:rsidRDefault="00536FEA" w:rsidP="00536FEA">
      <w:pPr>
        <w:ind w:right="-7"/>
        <w:jc w:val="center"/>
        <w:rPr>
          <w:rFonts w:ascii="Lucida Calligraphy" w:hAnsi="Lucida Calligraphy"/>
          <w:b/>
          <w:sz w:val="18"/>
          <w:szCs w:val="18"/>
        </w:rPr>
      </w:pPr>
      <w:r w:rsidRPr="00385240">
        <w:rPr>
          <w:rFonts w:ascii="Lucida Calligraphy" w:hAnsi="Lucida Calligraphy"/>
          <w:b/>
          <w:bCs/>
          <w:sz w:val="28"/>
        </w:rPr>
        <w:t>Department of Computer Science &amp; Engineering</w:t>
      </w:r>
      <w:r w:rsidRPr="00385240">
        <w:rPr>
          <w:rFonts w:ascii="Lucida Calligraphy" w:hAnsi="Lucida Calligraphy"/>
          <w:b/>
          <w:sz w:val="18"/>
          <w:szCs w:val="18"/>
        </w:rPr>
        <w:t xml:space="preserve"> </w:t>
      </w:r>
    </w:p>
    <w:p w:rsidR="00536FEA" w:rsidRDefault="00536FEA" w:rsidP="00536FEA">
      <w:pPr>
        <w:ind w:right="-7"/>
        <w:rPr>
          <w:sz w:val="20"/>
          <w:szCs w:val="20"/>
        </w:rPr>
      </w:pPr>
      <w:r>
        <w:rPr>
          <w:sz w:val="20"/>
          <w:szCs w:val="20"/>
        </w:rPr>
        <w:t xml:space="preserve">               </w:t>
      </w:r>
    </w:p>
    <w:p w:rsidR="00536FEA" w:rsidRDefault="00536FEA" w:rsidP="00536FEA">
      <w:pPr>
        <w:pStyle w:val="BodyText"/>
        <w:ind w:left="720"/>
        <w:jc w:val="center"/>
        <w:rPr>
          <w:b/>
          <w:bCs/>
          <w:sz w:val="36"/>
        </w:rPr>
      </w:pPr>
      <w:r>
        <w:rPr>
          <w:b/>
          <w:bCs/>
          <w:sz w:val="36"/>
        </w:rPr>
        <w:t xml:space="preserve">PROPOSAL FOR ORGANIZING </w:t>
      </w:r>
    </w:p>
    <w:p w:rsidR="00536FEA" w:rsidRPr="00227AC1" w:rsidRDefault="00536FEA" w:rsidP="00536FEA">
      <w:pPr>
        <w:pStyle w:val="BodyText"/>
        <w:ind w:left="720"/>
        <w:jc w:val="center"/>
        <w:rPr>
          <w:b/>
          <w:bCs/>
          <w:color w:val="002060"/>
          <w:sz w:val="28"/>
          <w:u w:val="single"/>
        </w:rPr>
      </w:pPr>
      <w:r>
        <w:rPr>
          <w:b/>
          <w:bCs/>
          <w:color w:val="002060"/>
          <w:sz w:val="28"/>
          <w:u w:val="single"/>
        </w:rPr>
        <w:t>Ethical Hacking</w:t>
      </w:r>
      <w:r w:rsidR="00E963DC">
        <w:rPr>
          <w:b/>
          <w:bCs/>
          <w:color w:val="002060"/>
          <w:sz w:val="28"/>
          <w:u w:val="single"/>
        </w:rPr>
        <w:t xml:space="preserve"> Workshop</w:t>
      </w:r>
    </w:p>
    <w:p w:rsidR="00536FEA" w:rsidRPr="00227AC1" w:rsidRDefault="00536FEA" w:rsidP="00536FEA">
      <w:pPr>
        <w:pStyle w:val="BodyText"/>
        <w:ind w:left="720"/>
        <w:jc w:val="center"/>
        <w:rPr>
          <w:bCs/>
          <w:color w:val="002060"/>
          <w:sz w:val="32"/>
        </w:rPr>
      </w:pPr>
      <w:r>
        <w:rPr>
          <w:bCs/>
          <w:color w:val="002060"/>
          <w:sz w:val="32"/>
        </w:rPr>
        <w:t>(March</w:t>
      </w:r>
      <w:r w:rsidRPr="00227AC1">
        <w:rPr>
          <w:bCs/>
          <w:color w:val="002060"/>
          <w:sz w:val="32"/>
        </w:rPr>
        <w:t xml:space="preserve"> </w:t>
      </w:r>
      <w:r>
        <w:rPr>
          <w:bCs/>
          <w:color w:val="002060"/>
          <w:sz w:val="32"/>
        </w:rPr>
        <w:t>12</w:t>
      </w:r>
      <w:r w:rsidRPr="00227AC1">
        <w:rPr>
          <w:bCs/>
          <w:color w:val="002060"/>
          <w:sz w:val="32"/>
        </w:rPr>
        <w:t>-</w:t>
      </w:r>
      <w:r>
        <w:rPr>
          <w:bCs/>
          <w:color w:val="002060"/>
          <w:sz w:val="32"/>
        </w:rPr>
        <w:t>13, 2016</w:t>
      </w:r>
      <w:r w:rsidRPr="00227AC1">
        <w:rPr>
          <w:bCs/>
          <w:color w:val="002060"/>
          <w:sz w:val="32"/>
        </w:rPr>
        <w:t>)</w:t>
      </w:r>
    </w:p>
    <w:p w:rsidR="00536FEA" w:rsidRDefault="00536FEA" w:rsidP="00536FEA">
      <w:pPr>
        <w:pStyle w:val="BodyText"/>
        <w:ind w:left="720"/>
        <w:rPr>
          <w:b/>
          <w:bCs/>
        </w:rPr>
      </w:pPr>
    </w:p>
    <w:p w:rsidR="00536FEA" w:rsidRDefault="00536FEA" w:rsidP="00536FEA">
      <w:pPr>
        <w:pStyle w:val="BodyText"/>
        <w:ind w:left="720"/>
        <w:rPr>
          <w:b/>
          <w:bCs/>
        </w:rPr>
      </w:pPr>
    </w:p>
    <w:p w:rsidR="00536FEA" w:rsidRDefault="00536FEA" w:rsidP="00536FEA">
      <w:pPr>
        <w:numPr>
          <w:ilvl w:val="0"/>
          <w:numId w:val="3"/>
        </w:numPr>
        <w:spacing w:line="276" w:lineRule="auto"/>
        <w:rPr>
          <w:sz w:val="22"/>
          <w:szCs w:val="22"/>
        </w:rPr>
      </w:pPr>
      <w:r>
        <w:rPr>
          <w:b/>
          <w:bCs/>
        </w:rPr>
        <w:t>Title of Course :</w:t>
      </w:r>
      <w:r>
        <w:rPr>
          <w:b/>
          <w:bCs/>
        </w:rPr>
        <w:tab/>
      </w:r>
      <w:r>
        <w:rPr>
          <w:b/>
          <w:bCs/>
        </w:rPr>
        <w:tab/>
      </w:r>
      <w:r>
        <w:rPr>
          <w:b/>
          <w:bCs/>
        </w:rPr>
        <w:tab/>
      </w:r>
      <w:r>
        <w:rPr>
          <w:sz w:val="22"/>
          <w:szCs w:val="22"/>
        </w:rPr>
        <w:t>Ethical Hacking</w:t>
      </w:r>
      <w:r>
        <w:rPr>
          <w:sz w:val="22"/>
          <w:szCs w:val="22"/>
        </w:rPr>
        <w:tab/>
      </w:r>
      <w:r>
        <w:rPr>
          <w:sz w:val="22"/>
          <w:szCs w:val="22"/>
        </w:rPr>
        <w:tab/>
      </w:r>
      <w:r>
        <w:rPr>
          <w:sz w:val="22"/>
          <w:szCs w:val="22"/>
        </w:rPr>
        <w:tab/>
      </w:r>
      <w:r>
        <w:rPr>
          <w:sz w:val="22"/>
          <w:szCs w:val="22"/>
        </w:rPr>
        <w:tab/>
      </w:r>
      <w:r>
        <w:rPr>
          <w:sz w:val="22"/>
          <w:szCs w:val="22"/>
        </w:rPr>
        <w:tab/>
      </w:r>
      <w:r>
        <w:rPr>
          <w:sz w:val="22"/>
          <w:szCs w:val="22"/>
        </w:rPr>
        <w:tab/>
      </w:r>
    </w:p>
    <w:p w:rsidR="00536FEA" w:rsidRDefault="00536FEA" w:rsidP="00536FEA">
      <w:pPr>
        <w:numPr>
          <w:ilvl w:val="0"/>
          <w:numId w:val="3"/>
        </w:numPr>
        <w:spacing w:line="276" w:lineRule="auto"/>
        <w:rPr>
          <w:sz w:val="22"/>
          <w:szCs w:val="22"/>
        </w:rPr>
      </w:pPr>
      <w:r>
        <w:rPr>
          <w:b/>
          <w:bCs/>
        </w:rPr>
        <w:t>Duration:</w:t>
      </w:r>
      <w:r>
        <w:t xml:space="preserve"> </w:t>
      </w:r>
      <w:r>
        <w:tab/>
      </w:r>
      <w:r>
        <w:tab/>
      </w:r>
      <w:r>
        <w:tab/>
      </w:r>
      <w:r>
        <w:tab/>
      </w:r>
      <w:r>
        <w:rPr>
          <w:sz w:val="22"/>
          <w:szCs w:val="22"/>
        </w:rPr>
        <w:t>2 days</w:t>
      </w:r>
    </w:p>
    <w:p w:rsidR="00536FEA" w:rsidRDefault="00536FEA" w:rsidP="00536FEA">
      <w:pPr>
        <w:spacing w:line="276" w:lineRule="auto"/>
      </w:pPr>
    </w:p>
    <w:p w:rsidR="00536FEA" w:rsidRDefault="00536FEA" w:rsidP="00536FEA">
      <w:pPr>
        <w:numPr>
          <w:ilvl w:val="0"/>
          <w:numId w:val="3"/>
        </w:numPr>
        <w:spacing w:line="276" w:lineRule="auto"/>
        <w:rPr>
          <w:b/>
          <w:bCs/>
          <w:sz w:val="22"/>
          <w:szCs w:val="22"/>
        </w:rPr>
      </w:pPr>
      <w:r>
        <w:rPr>
          <w:b/>
          <w:bCs/>
        </w:rPr>
        <w:t xml:space="preserve">Name of Coordinators: </w:t>
      </w:r>
      <w:r>
        <w:rPr>
          <w:b/>
          <w:bCs/>
        </w:rPr>
        <w:tab/>
      </w:r>
      <w:r>
        <w:rPr>
          <w:b/>
          <w:bCs/>
        </w:rPr>
        <w:tab/>
      </w:r>
      <w:r>
        <w:rPr>
          <w:bCs/>
          <w:sz w:val="22"/>
          <w:szCs w:val="22"/>
        </w:rPr>
        <w:t xml:space="preserve">Dr. </w:t>
      </w:r>
      <w:proofErr w:type="spellStart"/>
      <w:r>
        <w:rPr>
          <w:bCs/>
          <w:sz w:val="22"/>
          <w:szCs w:val="22"/>
        </w:rPr>
        <w:t>Naveen</w:t>
      </w:r>
      <w:proofErr w:type="spellEnd"/>
      <w:r>
        <w:rPr>
          <w:bCs/>
          <w:sz w:val="22"/>
          <w:szCs w:val="22"/>
        </w:rPr>
        <w:t xml:space="preserve"> </w:t>
      </w:r>
      <w:proofErr w:type="spellStart"/>
      <w:r>
        <w:rPr>
          <w:bCs/>
          <w:sz w:val="22"/>
          <w:szCs w:val="22"/>
        </w:rPr>
        <w:t>Chauhan</w:t>
      </w:r>
      <w:proofErr w:type="spellEnd"/>
      <w:r>
        <w:rPr>
          <w:bCs/>
          <w:sz w:val="22"/>
          <w:szCs w:val="22"/>
        </w:rPr>
        <w:t>, Assistant</w:t>
      </w:r>
      <w:r w:rsidRPr="00F4773A">
        <w:rPr>
          <w:bCs/>
          <w:sz w:val="22"/>
          <w:szCs w:val="22"/>
        </w:rPr>
        <w:t xml:space="preserve"> Professor, CSED</w:t>
      </w:r>
    </w:p>
    <w:p w:rsidR="00536FEA" w:rsidRPr="00F4773A" w:rsidRDefault="00536FEA" w:rsidP="00536FEA">
      <w:pPr>
        <w:spacing w:line="276" w:lineRule="auto"/>
        <w:rPr>
          <w:bCs/>
          <w:sz w:val="22"/>
          <w:szCs w:val="22"/>
        </w:rPr>
      </w:pPr>
      <w:r>
        <w:rPr>
          <w:b/>
          <w:bCs/>
          <w:sz w:val="22"/>
          <w:szCs w:val="22"/>
        </w:rPr>
        <w:t xml:space="preserve">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proofErr w:type="spellStart"/>
      <w:r w:rsidR="00872FE5">
        <w:rPr>
          <w:bCs/>
          <w:sz w:val="22"/>
          <w:szCs w:val="22"/>
        </w:rPr>
        <w:t>Er</w:t>
      </w:r>
      <w:proofErr w:type="spellEnd"/>
      <w:r w:rsidRPr="00536FEA">
        <w:rPr>
          <w:bCs/>
          <w:sz w:val="22"/>
          <w:szCs w:val="22"/>
        </w:rPr>
        <w:t>. Rajeev Kumar</w:t>
      </w:r>
      <w:r w:rsidRPr="00F4773A">
        <w:rPr>
          <w:bCs/>
          <w:sz w:val="22"/>
          <w:szCs w:val="22"/>
        </w:rPr>
        <w:t>, Assistant Professor, CSED</w:t>
      </w:r>
    </w:p>
    <w:p w:rsidR="00536FEA" w:rsidRDefault="00536FEA" w:rsidP="00536FEA">
      <w:pPr>
        <w:spacing w:line="276" w:lineRule="auto"/>
        <w:rPr>
          <w:sz w:val="22"/>
          <w:szCs w:val="22"/>
        </w:rPr>
      </w:pPr>
      <w:r>
        <w:rPr>
          <w:b/>
          <w:bCs/>
          <w:sz w:val="22"/>
          <w:szCs w:val="22"/>
        </w:rPr>
        <w:t xml:space="preserve">      </w:t>
      </w:r>
      <w:r>
        <w:rPr>
          <w:b/>
          <w:bCs/>
          <w:sz w:val="22"/>
          <w:szCs w:val="22"/>
        </w:rPr>
        <w:tab/>
      </w:r>
      <w:r>
        <w:rPr>
          <w:b/>
          <w:bCs/>
          <w:sz w:val="22"/>
          <w:szCs w:val="22"/>
        </w:rPr>
        <w:tab/>
      </w:r>
      <w:r>
        <w:rPr>
          <w:b/>
          <w:bCs/>
          <w:sz w:val="22"/>
          <w:szCs w:val="22"/>
        </w:rPr>
        <w:tab/>
      </w:r>
      <w:r>
        <w:rPr>
          <w:b/>
          <w:bCs/>
          <w:sz w:val="22"/>
          <w:szCs w:val="22"/>
        </w:rPr>
        <w:tab/>
      </w:r>
      <w:r>
        <w:rPr>
          <w:b/>
          <w:bCs/>
          <w:sz w:val="22"/>
          <w:szCs w:val="22"/>
        </w:rPr>
        <w:tab/>
      </w:r>
      <w:r>
        <w:rPr>
          <w:b/>
          <w:bCs/>
          <w:sz w:val="22"/>
          <w:szCs w:val="22"/>
        </w:rPr>
        <w:tab/>
      </w:r>
    </w:p>
    <w:p w:rsidR="00536FEA" w:rsidRPr="00536FEA" w:rsidRDefault="00536FEA" w:rsidP="00536FEA">
      <w:pPr>
        <w:numPr>
          <w:ilvl w:val="0"/>
          <w:numId w:val="3"/>
        </w:numPr>
        <w:spacing w:line="276" w:lineRule="auto"/>
        <w:rPr>
          <w:sz w:val="22"/>
          <w:szCs w:val="22"/>
        </w:rPr>
      </w:pPr>
      <w:r>
        <w:rPr>
          <w:b/>
        </w:rPr>
        <w:t>Expected Number of Participants</w:t>
      </w:r>
      <w:r>
        <w:t xml:space="preserve">: </w:t>
      </w:r>
      <w:r>
        <w:tab/>
      </w:r>
      <w:r>
        <w:rPr>
          <w:sz w:val="22"/>
          <w:szCs w:val="22"/>
        </w:rPr>
        <w:t>200</w:t>
      </w:r>
    </w:p>
    <w:p w:rsidR="00536FEA" w:rsidRDefault="00536FEA" w:rsidP="00536FEA">
      <w:pPr>
        <w:spacing w:line="276" w:lineRule="auto"/>
      </w:pPr>
    </w:p>
    <w:p w:rsidR="00536FEA" w:rsidRDefault="00536FEA" w:rsidP="00536FEA">
      <w:pPr>
        <w:numPr>
          <w:ilvl w:val="0"/>
          <w:numId w:val="3"/>
        </w:numPr>
        <w:spacing w:line="276" w:lineRule="auto"/>
      </w:pPr>
      <w:r w:rsidRPr="00F4773A">
        <w:rPr>
          <w:b/>
        </w:rPr>
        <w:t>Pre-requisite</w:t>
      </w:r>
      <w:r>
        <w:t xml:space="preserve">: </w:t>
      </w:r>
      <w:r>
        <w:tab/>
      </w:r>
      <w:r>
        <w:tab/>
      </w:r>
      <w:r>
        <w:tab/>
      </w:r>
      <w:r w:rsidRPr="00F4773A">
        <w:rPr>
          <w:sz w:val="22"/>
          <w:szCs w:val="22"/>
        </w:rPr>
        <w:t>Basic Knowledge of</w:t>
      </w:r>
      <w:r>
        <w:rPr>
          <w:sz w:val="22"/>
          <w:szCs w:val="22"/>
        </w:rPr>
        <w:t xml:space="preserve"> </w:t>
      </w:r>
      <w:r w:rsidRPr="00F4773A">
        <w:rPr>
          <w:sz w:val="22"/>
          <w:szCs w:val="22"/>
        </w:rPr>
        <w:t xml:space="preserve"> </w:t>
      </w:r>
      <w:r>
        <w:rPr>
          <w:sz w:val="22"/>
          <w:szCs w:val="22"/>
        </w:rPr>
        <w:t>Linux OS</w:t>
      </w:r>
      <w:r w:rsidRPr="00F4773A">
        <w:rPr>
          <w:sz w:val="22"/>
          <w:szCs w:val="22"/>
        </w:rPr>
        <w:tab/>
      </w:r>
      <w:r w:rsidR="00E963DC">
        <w:rPr>
          <w:sz w:val="22"/>
          <w:szCs w:val="22"/>
        </w:rPr>
        <w:t>&amp; Internet</w:t>
      </w:r>
      <w:r w:rsidRPr="00F4773A">
        <w:rPr>
          <w:sz w:val="22"/>
          <w:szCs w:val="22"/>
        </w:rPr>
        <w:tab/>
      </w:r>
      <w:r w:rsidRPr="00F4773A">
        <w:rPr>
          <w:sz w:val="22"/>
          <w:szCs w:val="22"/>
        </w:rPr>
        <w:tab/>
      </w:r>
      <w:r w:rsidRPr="00F4773A">
        <w:rPr>
          <w:sz w:val="22"/>
          <w:szCs w:val="22"/>
        </w:rPr>
        <w:tab/>
      </w:r>
      <w:r w:rsidRPr="00F4773A">
        <w:rPr>
          <w:sz w:val="22"/>
          <w:szCs w:val="22"/>
        </w:rPr>
        <w:tab/>
      </w:r>
      <w:r w:rsidRPr="00F4773A">
        <w:rPr>
          <w:sz w:val="22"/>
          <w:szCs w:val="22"/>
        </w:rPr>
        <w:tab/>
      </w:r>
      <w:r w:rsidRPr="00F4773A">
        <w:rPr>
          <w:sz w:val="22"/>
          <w:szCs w:val="22"/>
        </w:rPr>
        <w:tab/>
      </w:r>
    </w:p>
    <w:p w:rsidR="00536FEA" w:rsidRDefault="00536FEA" w:rsidP="00536FEA">
      <w:pPr>
        <w:numPr>
          <w:ilvl w:val="0"/>
          <w:numId w:val="3"/>
        </w:numPr>
        <w:spacing w:line="276" w:lineRule="auto"/>
        <w:rPr>
          <w:b/>
        </w:rPr>
      </w:pPr>
      <w:r>
        <w:rPr>
          <w:b/>
        </w:rPr>
        <w:t xml:space="preserve">Aim &amp; Objectives of Course </w:t>
      </w:r>
    </w:p>
    <w:p w:rsidR="00865949" w:rsidRDefault="001C6731" w:rsidP="002B564C">
      <w:pPr>
        <w:pStyle w:val="text"/>
        <w:spacing w:before="0" w:beforeAutospacing="0" w:after="0" w:afterAutospacing="0" w:line="288" w:lineRule="atLeast"/>
        <w:ind w:left="720"/>
        <w:jc w:val="both"/>
        <w:rPr>
          <w:rFonts w:ascii="Verdana" w:hAnsi="Verdana"/>
          <w:color w:val="000000"/>
          <w:sz w:val="18"/>
          <w:szCs w:val="18"/>
        </w:rPr>
      </w:pPr>
      <w:r>
        <w:rPr>
          <w:rFonts w:ascii="Verdana" w:hAnsi="Verdana"/>
          <w:color w:val="000000"/>
          <w:sz w:val="18"/>
          <w:szCs w:val="18"/>
        </w:rPr>
        <w:t>The w</w:t>
      </w:r>
      <w:r w:rsidR="00865949">
        <w:rPr>
          <w:rFonts w:ascii="Verdana" w:hAnsi="Verdana"/>
          <w:color w:val="000000"/>
          <w:sz w:val="18"/>
          <w:szCs w:val="18"/>
        </w:rPr>
        <w:t>orkshop will train the participants in every domain relat</w:t>
      </w:r>
      <w:r w:rsidR="00423BBE">
        <w:rPr>
          <w:rFonts w:ascii="Verdana" w:hAnsi="Verdana"/>
          <w:color w:val="000000"/>
          <w:sz w:val="18"/>
          <w:szCs w:val="18"/>
        </w:rPr>
        <w:t>ed to Cyber Security, that too e</w:t>
      </w:r>
      <w:r w:rsidR="00865949">
        <w:rPr>
          <w:rFonts w:ascii="Verdana" w:hAnsi="Verdana"/>
          <w:color w:val="000000"/>
          <w:sz w:val="18"/>
          <w:szCs w:val="18"/>
        </w:rPr>
        <w:t>thically. The focus of the workshop is to teach the participants about how to protect themselves from the menace of hacking. During the workshop, the primary aim is to introduce them to the current popular attacks and explain the techniques to counter them. It will cover concepts and working of t</w:t>
      </w:r>
      <w:r w:rsidR="002B564C">
        <w:rPr>
          <w:rFonts w:ascii="Verdana" w:hAnsi="Verdana"/>
          <w:color w:val="000000"/>
          <w:sz w:val="18"/>
          <w:szCs w:val="18"/>
        </w:rPr>
        <w:t>he Attacks. Development of own tools and scripts will also be taught</w:t>
      </w:r>
      <w:r w:rsidR="00865949">
        <w:rPr>
          <w:rFonts w:ascii="Verdana" w:hAnsi="Verdana"/>
          <w:color w:val="000000"/>
          <w:sz w:val="18"/>
          <w:szCs w:val="18"/>
        </w:rPr>
        <w:t>.</w:t>
      </w:r>
      <w:r w:rsidR="002B564C">
        <w:rPr>
          <w:rFonts w:ascii="Verdana" w:hAnsi="Verdana"/>
          <w:color w:val="000000"/>
          <w:sz w:val="18"/>
          <w:szCs w:val="18"/>
        </w:rPr>
        <w:t xml:space="preserve"> In this workshop the participants will gain the knowledge of Email Forging and Cyber Laws.</w:t>
      </w:r>
    </w:p>
    <w:p w:rsidR="00865949" w:rsidRDefault="00865949" w:rsidP="00865949">
      <w:pPr>
        <w:pStyle w:val="text"/>
        <w:spacing w:before="0" w:beforeAutospacing="0" w:after="0" w:afterAutospacing="0" w:line="288" w:lineRule="atLeast"/>
        <w:ind w:left="720"/>
        <w:jc w:val="both"/>
        <w:rPr>
          <w:rFonts w:ascii="Verdana" w:hAnsi="Verdana"/>
          <w:color w:val="000000"/>
          <w:sz w:val="18"/>
          <w:szCs w:val="18"/>
        </w:rPr>
      </w:pPr>
      <w:r>
        <w:rPr>
          <w:rFonts w:ascii="Verdana" w:hAnsi="Verdana"/>
          <w:color w:val="000000"/>
          <w:sz w:val="18"/>
          <w:szCs w:val="18"/>
        </w:rPr>
        <w:t>The other focus of the workshop is to enable the participants to build up future systems. It includes making them aware of the current shortcomings which give rise to bad security systems. An overview of what constitutes an 'ideal secure system' will be given. This course would equip students to counter the potential attacks. Also, the aim would</w:t>
      </w:r>
      <w:r w:rsidR="002B564C">
        <w:rPr>
          <w:rFonts w:ascii="Verdana" w:hAnsi="Verdana"/>
          <w:color w:val="000000"/>
          <w:sz w:val="18"/>
          <w:szCs w:val="18"/>
        </w:rPr>
        <w:t xml:space="preserve"> be to impart technical knowledge</w:t>
      </w:r>
      <w:r>
        <w:rPr>
          <w:rFonts w:ascii="Verdana" w:hAnsi="Verdana"/>
          <w:color w:val="000000"/>
          <w:sz w:val="18"/>
          <w:szCs w:val="18"/>
        </w:rPr>
        <w:t xml:space="preserve"> of how to make the Internet transactions safe and secure.</w:t>
      </w:r>
    </w:p>
    <w:p w:rsidR="00536FEA" w:rsidRDefault="00536FEA" w:rsidP="00865949">
      <w:pPr>
        <w:snapToGrid w:val="0"/>
        <w:spacing w:line="276" w:lineRule="auto"/>
        <w:ind w:left="720"/>
        <w:jc w:val="both"/>
        <w:rPr>
          <w:sz w:val="22"/>
          <w:szCs w:val="22"/>
        </w:rPr>
      </w:pPr>
    </w:p>
    <w:p w:rsidR="00536FEA" w:rsidRDefault="00536FEA" w:rsidP="00536FEA">
      <w:pPr>
        <w:numPr>
          <w:ilvl w:val="0"/>
          <w:numId w:val="3"/>
        </w:numPr>
        <w:spacing w:line="276" w:lineRule="auto"/>
        <w:rPr>
          <w:b/>
        </w:rPr>
      </w:pPr>
      <w:r>
        <w:rPr>
          <w:b/>
        </w:rPr>
        <w:t>Expected Outcome</w:t>
      </w:r>
    </w:p>
    <w:p w:rsidR="00536FEA" w:rsidRDefault="00423BBE" w:rsidP="00536FEA">
      <w:pPr>
        <w:spacing w:line="276" w:lineRule="auto"/>
        <w:ind w:left="720"/>
        <w:jc w:val="both"/>
        <w:rPr>
          <w:sz w:val="22"/>
          <w:szCs w:val="22"/>
        </w:rPr>
      </w:pPr>
      <w:r>
        <w:rPr>
          <w:sz w:val="22"/>
          <w:szCs w:val="22"/>
        </w:rPr>
        <w:t xml:space="preserve">The participants will learn about latest cyber security technologies. They would know about how to protect themselves from the menace of cyber attack. They will know about how to counter the popular </w:t>
      </w:r>
      <w:r w:rsidR="00E57DC8">
        <w:rPr>
          <w:sz w:val="22"/>
          <w:szCs w:val="22"/>
        </w:rPr>
        <w:t>attacks</w:t>
      </w:r>
      <w:r>
        <w:rPr>
          <w:sz w:val="22"/>
          <w:szCs w:val="22"/>
        </w:rPr>
        <w:t>.</w:t>
      </w:r>
      <w:r w:rsidR="001C6731">
        <w:rPr>
          <w:sz w:val="22"/>
          <w:szCs w:val="22"/>
        </w:rPr>
        <w:t xml:space="preserve"> </w:t>
      </w:r>
      <w:r w:rsidR="00E57DC8">
        <w:rPr>
          <w:sz w:val="22"/>
          <w:szCs w:val="22"/>
        </w:rPr>
        <w:t xml:space="preserve">They will gain the knowledge of Networking, Email Forging, and Cyber Laws. By this they would be able to build </w:t>
      </w:r>
      <w:proofErr w:type="gramStart"/>
      <w:r w:rsidR="00E57DC8">
        <w:rPr>
          <w:sz w:val="22"/>
          <w:szCs w:val="22"/>
        </w:rPr>
        <w:t>an ideal secure future systems</w:t>
      </w:r>
      <w:proofErr w:type="gramEnd"/>
      <w:r w:rsidR="00E57DC8">
        <w:rPr>
          <w:sz w:val="22"/>
          <w:szCs w:val="22"/>
        </w:rPr>
        <w:t>.</w:t>
      </w:r>
    </w:p>
    <w:p w:rsidR="00872FE5" w:rsidRDefault="00872FE5" w:rsidP="00423BBE">
      <w:pPr>
        <w:spacing w:line="276" w:lineRule="auto"/>
        <w:jc w:val="both"/>
        <w:rPr>
          <w:color w:val="333300"/>
          <w:sz w:val="22"/>
          <w:lang w:bidi="te-IN"/>
        </w:rPr>
      </w:pPr>
    </w:p>
    <w:p w:rsidR="002B564C" w:rsidRDefault="002B564C" w:rsidP="00423BBE">
      <w:pPr>
        <w:spacing w:line="276" w:lineRule="auto"/>
        <w:jc w:val="both"/>
        <w:rPr>
          <w:color w:val="333300"/>
          <w:sz w:val="22"/>
          <w:lang w:bidi="te-IN"/>
        </w:rPr>
      </w:pPr>
    </w:p>
    <w:p w:rsidR="002B564C" w:rsidRDefault="002B564C" w:rsidP="00423BBE">
      <w:pPr>
        <w:spacing w:line="276" w:lineRule="auto"/>
        <w:jc w:val="both"/>
        <w:rPr>
          <w:color w:val="333300"/>
          <w:sz w:val="22"/>
          <w:lang w:bidi="te-IN"/>
        </w:rPr>
      </w:pPr>
    </w:p>
    <w:p w:rsidR="002B564C" w:rsidRDefault="002B564C" w:rsidP="00423BBE">
      <w:pPr>
        <w:spacing w:line="276" w:lineRule="auto"/>
        <w:jc w:val="both"/>
        <w:rPr>
          <w:color w:val="333300"/>
          <w:sz w:val="22"/>
          <w:lang w:bidi="te-IN"/>
        </w:rPr>
      </w:pPr>
    </w:p>
    <w:p w:rsidR="002B564C" w:rsidRDefault="002B564C" w:rsidP="00423BBE">
      <w:pPr>
        <w:spacing w:line="276" w:lineRule="auto"/>
        <w:jc w:val="both"/>
        <w:rPr>
          <w:color w:val="333300"/>
          <w:sz w:val="22"/>
          <w:lang w:bidi="te-IN"/>
        </w:rPr>
      </w:pPr>
    </w:p>
    <w:p w:rsidR="002B564C" w:rsidRDefault="002B564C" w:rsidP="00423BBE">
      <w:pPr>
        <w:spacing w:line="276" w:lineRule="auto"/>
        <w:jc w:val="both"/>
        <w:rPr>
          <w:color w:val="333300"/>
          <w:sz w:val="22"/>
          <w:lang w:bidi="te-IN"/>
        </w:rPr>
      </w:pPr>
    </w:p>
    <w:p w:rsidR="002B564C" w:rsidRDefault="002B564C" w:rsidP="00423BBE">
      <w:pPr>
        <w:spacing w:line="276" w:lineRule="auto"/>
        <w:jc w:val="both"/>
        <w:rPr>
          <w:color w:val="333300"/>
          <w:sz w:val="22"/>
          <w:lang w:bidi="te-IN"/>
        </w:rPr>
      </w:pPr>
    </w:p>
    <w:p w:rsidR="002B564C" w:rsidRDefault="002B564C" w:rsidP="00423BBE">
      <w:pPr>
        <w:spacing w:line="276" w:lineRule="auto"/>
        <w:jc w:val="both"/>
        <w:rPr>
          <w:color w:val="333300"/>
          <w:sz w:val="22"/>
          <w:lang w:bidi="te-IN"/>
        </w:rPr>
      </w:pPr>
    </w:p>
    <w:p w:rsidR="002B564C" w:rsidRDefault="002B564C" w:rsidP="00423BBE">
      <w:pPr>
        <w:spacing w:line="276" w:lineRule="auto"/>
        <w:jc w:val="both"/>
        <w:rPr>
          <w:color w:val="333300"/>
          <w:sz w:val="22"/>
          <w:lang w:bidi="te-IN"/>
        </w:rPr>
      </w:pPr>
    </w:p>
    <w:p w:rsidR="00536FEA" w:rsidRDefault="00536FEA" w:rsidP="00536FEA">
      <w:pPr>
        <w:numPr>
          <w:ilvl w:val="0"/>
          <w:numId w:val="3"/>
        </w:numPr>
        <w:spacing w:line="276" w:lineRule="auto"/>
        <w:rPr>
          <w:b/>
          <w:bCs/>
        </w:rPr>
      </w:pPr>
      <w:r>
        <w:rPr>
          <w:b/>
          <w:bCs/>
        </w:rPr>
        <w:t>Course</w:t>
      </w:r>
      <w:r>
        <w:rPr>
          <w:b/>
        </w:rPr>
        <w:t xml:space="preserve"> Schedule (</w:t>
      </w:r>
      <w:r w:rsidR="001C6731">
        <w:rPr>
          <w:b/>
          <w:bCs/>
        </w:rPr>
        <w:t>March 12-13,2016</w:t>
      </w:r>
      <w:r>
        <w:rPr>
          <w:b/>
          <w:bCs/>
        </w:rPr>
        <w:t>)</w:t>
      </w:r>
    </w:p>
    <w:p w:rsidR="00536FEA" w:rsidRDefault="00536FEA" w:rsidP="00536FEA">
      <w:pPr>
        <w:autoSpaceDE w:val="0"/>
        <w:autoSpaceDN w:val="0"/>
        <w:adjustRightInd w:val="0"/>
        <w:ind w:left="720"/>
        <w:jc w:val="both"/>
        <w:rPr>
          <w:sz w:val="22"/>
          <w:szCs w:val="22"/>
        </w:rPr>
      </w:pPr>
      <w:r w:rsidRPr="004C2A96">
        <w:rPr>
          <w:sz w:val="22"/>
          <w:szCs w:val="22"/>
        </w:rPr>
        <w:t xml:space="preserve">This </w:t>
      </w:r>
      <w:r>
        <w:rPr>
          <w:sz w:val="22"/>
          <w:szCs w:val="22"/>
        </w:rPr>
        <w:t>course is devoted to cover</w:t>
      </w:r>
      <w:r w:rsidRPr="004C2A96">
        <w:rPr>
          <w:sz w:val="22"/>
          <w:szCs w:val="22"/>
        </w:rPr>
        <w:t xml:space="preserve"> </w:t>
      </w:r>
      <w:r>
        <w:rPr>
          <w:sz w:val="22"/>
          <w:szCs w:val="22"/>
        </w:rPr>
        <w:t>various technical issues related to</w:t>
      </w:r>
      <w:r w:rsidR="00E963DC">
        <w:rPr>
          <w:sz w:val="22"/>
          <w:szCs w:val="22"/>
        </w:rPr>
        <w:t xml:space="preserve"> cyber security, ethical hacking, </w:t>
      </w:r>
      <w:r w:rsidR="002B564C">
        <w:rPr>
          <w:sz w:val="22"/>
          <w:szCs w:val="22"/>
        </w:rPr>
        <w:t>and protection</w:t>
      </w:r>
      <w:r w:rsidR="00E963DC">
        <w:rPr>
          <w:sz w:val="22"/>
          <w:szCs w:val="22"/>
        </w:rPr>
        <w:t xml:space="preserve"> from potential cyber attacks, shortcomings of present security systems</w:t>
      </w:r>
      <w:r w:rsidRPr="004C2A96">
        <w:rPr>
          <w:sz w:val="22"/>
          <w:szCs w:val="22"/>
        </w:rPr>
        <w:t>. Topics of</w:t>
      </w:r>
      <w:r>
        <w:rPr>
          <w:sz w:val="22"/>
          <w:szCs w:val="22"/>
        </w:rPr>
        <w:t xml:space="preserve"> </w:t>
      </w:r>
      <w:r w:rsidRPr="004C2A96">
        <w:rPr>
          <w:sz w:val="22"/>
          <w:szCs w:val="22"/>
        </w:rPr>
        <w:t>interest include, but are not limited to:</w:t>
      </w:r>
    </w:p>
    <w:p w:rsidR="00536FEA" w:rsidRPr="004C2A96" w:rsidRDefault="00536FEA" w:rsidP="00536FEA">
      <w:pPr>
        <w:autoSpaceDE w:val="0"/>
        <w:autoSpaceDN w:val="0"/>
        <w:adjustRightInd w:val="0"/>
        <w:ind w:left="720"/>
        <w:jc w:val="both"/>
        <w:rPr>
          <w:sz w:val="22"/>
          <w:szCs w:val="22"/>
        </w:rPr>
      </w:pPr>
    </w:p>
    <w:p w:rsidR="00536FEA" w:rsidRDefault="00E963DC" w:rsidP="00536FEA">
      <w:pPr>
        <w:numPr>
          <w:ilvl w:val="0"/>
          <w:numId w:val="5"/>
        </w:numPr>
        <w:autoSpaceDE w:val="0"/>
        <w:autoSpaceDN w:val="0"/>
        <w:adjustRightInd w:val="0"/>
        <w:rPr>
          <w:sz w:val="22"/>
          <w:szCs w:val="22"/>
        </w:rPr>
      </w:pPr>
      <w:r>
        <w:rPr>
          <w:sz w:val="22"/>
          <w:szCs w:val="22"/>
        </w:rPr>
        <w:t>Ethics and Hacking</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 xml:space="preserve">[1½ </w:t>
      </w:r>
      <w:r w:rsidR="00536FEA">
        <w:rPr>
          <w:sz w:val="22"/>
          <w:szCs w:val="22"/>
        </w:rPr>
        <w:t>Hours]</w:t>
      </w:r>
    </w:p>
    <w:p w:rsidR="00423BBE" w:rsidRPr="00423BBE" w:rsidRDefault="00E963DC" w:rsidP="00423BBE">
      <w:pPr>
        <w:numPr>
          <w:ilvl w:val="0"/>
          <w:numId w:val="5"/>
        </w:numPr>
        <w:autoSpaceDE w:val="0"/>
        <w:autoSpaceDN w:val="0"/>
        <w:adjustRightInd w:val="0"/>
        <w:rPr>
          <w:sz w:val="22"/>
          <w:szCs w:val="22"/>
        </w:rPr>
      </w:pPr>
      <w:r>
        <w:rPr>
          <w:sz w:val="22"/>
          <w:szCs w:val="22"/>
        </w:rPr>
        <w:t>Windows Hacking &amp; Steganography</w:t>
      </w:r>
      <w:r>
        <w:rPr>
          <w:sz w:val="22"/>
          <w:szCs w:val="22"/>
        </w:rPr>
        <w:tab/>
      </w:r>
      <w:r>
        <w:rPr>
          <w:sz w:val="22"/>
          <w:szCs w:val="22"/>
        </w:rPr>
        <w:tab/>
      </w:r>
      <w:r>
        <w:rPr>
          <w:sz w:val="22"/>
          <w:szCs w:val="22"/>
        </w:rPr>
        <w:tab/>
      </w:r>
      <w:r w:rsidR="00536FEA">
        <w:rPr>
          <w:sz w:val="22"/>
          <w:szCs w:val="22"/>
        </w:rPr>
        <w:tab/>
      </w:r>
      <w:r w:rsidR="00536FEA">
        <w:rPr>
          <w:sz w:val="22"/>
          <w:szCs w:val="22"/>
        </w:rPr>
        <w:tab/>
        <w:t>[</w:t>
      </w:r>
      <w:r>
        <w:rPr>
          <w:sz w:val="22"/>
          <w:szCs w:val="22"/>
        </w:rPr>
        <w:t xml:space="preserve">1½ </w:t>
      </w:r>
      <w:r w:rsidR="00536FEA">
        <w:rPr>
          <w:sz w:val="22"/>
          <w:szCs w:val="22"/>
        </w:rPr>
        <w:t>Hours]</w:t>
      </w:r>
    </w:p>
    <w:p w:rsidR="00536FEA" w:rsidRDefault="00E963DC" w:rsidP="00536FEA">
      <w:pPr>
        <w:numPr>
          <w:ilvl w:val="0"/>
          <w:numId w:val="5"/>
        </w:numPr>
        <w:autoSpaceDE w:val="0"/>
        <w:autoSpaceDN w:val="0"/>
        <w:adjustRightInd w:val="0"/>
        <w:rPr>
          <w:sz w:val="22"/>
          <w:szCs w:val="22"/>
        </w:rPr>
      </w:pPr>
      <w:r>
        <w:rPr>
          <w:sz w:val="22"/>
          <w:szCs w:val="22"/>
        </w:rPr>
        <w:t>Basics of Internet, Networking and Hacking</w:t>
      </w:r>
      <w:r>
        <w:rPr>
          <w:sz w:val="22"/>
          <w:szCs w:val="22"/>
        </w:rPr>
        <w:tab/>
      </w:r>
      <w:r>
        <w:rPr>
          <w:sz w:val="22"/>
          <w:szCs w:val="22"/>
        </w:rPr>
        <w:tab/>
      </w:r>
      <w:r w:rsidR="00536FEA">
        <w:rPr>
          <w:sz w:val="22"/>
          <w:szCs w:val="22"/>
        </w:rPr>
        <w:tab/>
      </w:r>
      <w:r w:rsidR="00536FEA">
        <w:rPr>
          <w:sz w:val="22"/>
          <w:szCs w:val="22"/>
        </w:rPr>
        <w:tab/>
      </w:r>
      <w:r w:rsidR="00536FEA">
        <w:rPr>
          <w:sz w:val="22"/>
          <w:szCs w:val="22"/>
        </w:rPr>
        <w:tab/>
        <w:t>[</w:t>
      </w:r>
      <w:r>
        <w:rPr>
          <w:sz w:val="22"/>
          <w:szCs w:val="22"/>
        </w:rPr>
        <w:t xml:space="preserve">1½ </w:t>
      </w:r>
      <w:r w:rsidR="00536FEA">
        <w:rPr>
          <w:sz w:val="22"/>
          <w:szCs w:val="22"/>
        </w:rPr>
        <w:t>Hours]</w:t>
      </w:r>
    </w:p>
    <w:p w:rsidR="00536FEA" w:rsidRDefault="00E963DC" w:rsidP="00536FEA">
      <w:pPr>
        <w:numPr>
          <w:ilvl w:val="0"/>
          <w:numId w:val="5"/>
        </w:numPr>
        <w:autoSpaceDE w:val="0"/>
        <w:autoSpaceDN w:val="0"/>
        <w:adjustRightInd w:val="0"/>
        <w:rPr>
          <w:sz w:val="22"/>
          <w:szCs w:val="22"/>
        </w:rPr>
      </w:pPr>
      <w:r>
        <w:rPr>
          <w:sz w:val="22"/>
          <w:szCs w:val="22"/>
        </w:rPr>
        <w:t>SQL Injection Using DVWA</w:t>
      </w:r>
      <w:r>
        <w:rPr>
          <w:sz w:val="22"/>
          <w:szCs w:val="22"/>
        </w:rPr>
        <w:tab/>
      </w:r>
      <w:r>
        <w:rPr>
          <w:sz w:val="22"/>
          <w:szCs w:val="22"/>
        </w:rPr>
        <w:tab/>
      </w:r>
      <w:r>
        <w:rPr>
          <w:sz w:val="22"/>
          <w:szCs w:val="22"/>
        </w:rPr>
        <w:tab/>
      </w:r>
      <w:r w:rsidR="00872FE5">
        <w:rPr>
          <w:sz w:val="22"/>
          <w:szCs w:val="22"/>
        </w:rPr>
        <w:tab/>
      </w:r>
      <w:r w:rsidR="00872FE5">
        <w:rPr>
          <w:sz w:val="22"/>
          <w:szCs w:val="22"/>
        </w:rPr>
        <w:tab/>
      </w:r>
      <w:r w:rsidR="00872FE5">
        <w:rPr>
          <w:sz w:val="22"/>
          <w:szCs w:val="22"/>
        </w:rPr>
        <w:tab/>
        <w:t xml:space="preserve">[1½ </w:t>
      </w:r>
      <w:r w:rsidR="00536FEA">
        <w:rPr>
          <w:sz w:val="22"/>
          <w:szCs w:val="22"/>
        </w:rPr>
        <w:t>Hours]</w:t>
      </w:r>
    </w:p>
    <w:p w:rsidR="00536FEA" w:rsidRDefault="00E963DC" w:rsidP="00536FEA">
      <w:pPr>
        <w:numPr>
          <w:ilvl w:val="0"/>
          <w:numId w:val="5"/>
        </w:numPr>
        <w:autoSpaceDE w:val="0"/>
        <w:autoSpaceDN w:val="0"/>
        <w:adjustRightInd w:val="0"/>
        <w:rPr>
          <w:sz w:val="22"/>
          <w:szCs w:val="22"/>
        </w:rPr>
      </w:pPr>
      <w:r>
        <w:rPr>
          <w:sz w:val="22"/>
          <w:szCs w:val="22"/>
        </w:rPr>
        <w:t>Man in the Middle Attack(MITM)</w:t>
      </w:r>
      <w:r>
        <w:rPr>
          <w:sz w:val="22"/>
          <w:szCs w:val="22"/>
        </w:rPr>
        <w:tab/>
      </w:r>
      <w:r>
        <w:rPr>
          <w:sz w:val="22"/>
          <w:szCs w:val="22"/>
        </w:rPr>
        <w:tab/>
      </w:r>
      <w:r>
        <w:rPr>
          <w:sz w:val="22"/>
          <w:szCs w:val="22"/>
        </w:rPr>
        <w:tab/>
      </w:r>
      <w:r w:rsidR="00872FE5">
        <w:rPr>
          <w:sz w:val="22"/>
          <w:szCs w:val="22"/>
        </w:rPr>
        <w:tab/>
      </w:r>
      <w:r w:rsidR="00872FE5">
        <w:rPr>
          <w:sz w:val="22"/>
          <w:szCs w:val="22"/>
        </w:rPr>
        <w:tab/>
      </w:r>
      <w:r w:rsidR="00872FE5">
        <w:rPr>
          <w:sz w:val="22"/>
          <w:szCs w:val="22"/>
        </w:rPr>
        <w:tab/>
        <w:t xml:space="preserve">[1½ </w:t>
      </w:r>
      <w:r w:rsidR="00536FEA">
        <w:rPr>
          <w:sz w:val="22"/>
          <w:szCs w:val="22"/>
        </w:rPr>
        <w:t>Hours]</w:t>
      </w:r>
    </w:p>
    <w:p w:rsidR="00536FEA" w:rsidRDefault="00E963DC" w:rsidP="00536FEA">
      <w:pPr>
        <w:numPr>
          <w:ilvl w:val="0"/>
          <w:numId w:val="5"/>
        </w:numPr>
        <w:autoSpaceDE w:val="0"/>
        <w:autoSpaceDN w:val="0"/>
        <w:adjustRightInd w:val="0"/>
        <w:rPr>
          <w:sz w:val="22"/>
          <w:szCs w:val="22"/>
        </w:rPr>
      </w:pPr>
      <w:r>
        <w:rPr>
          <w:sz w:val="22"/>
          <w:szCs w:val="22"/>
        </w:rPr>
        <w:t>Phishing, Trojan, Worms &amp; Viruses</w:t>
      </w:r>
      <w:r>
        <w:rPr>
          <w:sz w:val="22"/>
          <w:szCs w:val="22"/>
        </w:rPr>
        <w:tab/>
      </w:r>
      <w:r>
        <w:rPr>
          <w:sz w:val="22"/>
          <w:szCs w:val="22"/>
        </w:rPr>
        <w:tab/>
      </w:r>
      <w:r w:rsidR="00536FEA">
        <w:rPr>
          <w:sz w:val="22"/>
          <w:szCs w:val="22"/>
        </w:rPr>
        <w:tab/>
      </w:r>
      <w:r w:rsidR="00536FEA">
        <w:rPr>
          <w:sz w:val="22"/>
          <w:szCs w:val="22"/>
        </w:rPr>
        <w:tab/>
      </w:r>
      <w:r w:rsidR="00536FEA">
        <w:rPr>
          <w:sz w:val="22"/>
          <w:szCs w:val="22"/>
        </w:rPr>
        <w:tab/>
      </w:r>
      <w:r w:rsidR="00536FEA">
        <w:rPr>
          <w:sz w:val="22"/>
          <w:szCs w:val="22"/>
        </w:rPr>
        <w:tab/>
        <w:t>[1½ Hours]</w:t>
      </w:r>
    </w:p>
    <w:p w:rsidR="00536FEA" w:rsidRDefault="00E963DC" w:rsidP="00536FEA">
      <w:pPr>
        <w:numPr>
          <w:ilvl w:val="0"/>
          <w:numId w:val="5"/>
        </w:numPr>
        <w:autoSpaceDE w:val="0"/>
        <w:autoSpaceDN w:val="0"/>
        <w:adjustRightInd w:val="0"/>
        <w:rPr>
          <w:sz w:val="22"/>
          <w:szCs w:val="22"/>
        </w:rPr>
      </w:pPr>
      <w:r>
        <w:rPr>
          <w:sz w:val="22"/>
          <w:szCs w:val="22"/>
        </w:rPr>
        <w:t>Email Forging and Cyber Law</w:t>
      </w:r>
      <w:r w:rsidR="00872FE5">
        <w:rPr>
          <w:sz w:val="22"/>
          <w:szCs w:val="22"/>
        </w:rPr>
        <w:tab/>
      </w:r>
      <w:r w:rsidR="00872FE5">
        <w:rPr>
          <w:sz w:val="22"/>
          <w:szCs w:val="22"/>
        </w:rPr>
        <w:tab/>
      </w:r>
      <w:r w:rsidR="00872FE5">
        <w:rPr>
          <w:sz w:val="22"/>
          <w:szCs w:val="22"/>
        </w:rPr>
        <w:tab/>
      </w:r>
      <w:r w:rsidR="00872FE5">
        <w:rPr>
          <w:sz w:val="22"/>
          <w:szCs w:val="22"/>
        </w:rPr>
        <w:tab/>
      </w:r>
      <w:r w:rsidR="00872FE5">
        <w:rPr>
          <w:sz w:val="22"/>
          <w:szCs w:val="22"/>
        </w:rPr>
        <w:tab/>
      </w:r>
      <w:r w:rsidR="00872FE5">
        <w:rPr>
          <w:sz w:val="22"/>
          <w:szCs w:val="22"/>
        </w:rPr>
        <w:tab/>
        <w:t xml:space="preserve">[1½ </w:t>
      </w:r>
      <w:r w:rsidR="00536FEA">
        <w:rPr>
          <w:sz w:val="22"/>
          <w:szCs w:val="22"/>
        </w:rPr>
        <w:t>Hours]</w:t>
      </w:r>
    </w:p>
    <w:p w:rsidR="00536FEA" w:rsidRPr="002B564C" w:rsidRDefault="002B564C" w:rsidP="002B564C">
      <w:pPr>
        <w:numPr>
          <w:ilvl w:val="0"/>
          <w:numId w:val="5"/>
        </w:numPr>
        <w:autoSpaceDE w:val="0"/>
        <w:autoSpaceDN w:val="0"/>
        <w:adjustRightInd w:val="0"/>
        <w:rPr>
          <w:sz w:val="22"/>
          <w:szCs w:val="22"/>
        </w:rPr>
      </w:pPr>
      <w:r w:rsidRPr="002B564C">
        <w:rPr>
          <w:sz w:val="22"/>
          <w:szCs w:val="22"/>
        </w:rPr>
        <w:t>Wi-Fi Hacking</w:t>
      </w:r>
      <w:r>
        <w:rPr>
          <w:sz w:val="22"/>
          <w:szCs w:val="22"/>
        </w:rPr>
        <w:t>(</w:t>
      </w:r>
      <w:r w:rsidRPr="002B564C">
        <w:rPr>
          <w:sz w:val="22"/>
          <w:szCs w:val="22"/>
        </w:rPr>
        <w:t>Aircrack-NG,</w:t>
      </w:r>
      <w:r>
        <w:rPr>
          <w:sz w:val="22"/>
          <w:szCs w:val="22"/>
        </w:rPr>
        <w:t xml:space="preserve"> Encryption m</w:t>
      </w:r>
      <w:r w:rsidRPr="002B564C">
        <w:rPr>
          <w:sz w:val="22"/>
          <w:szCs w:val="22"/>
        </w:rPr>
        <w:t>ethods,</w:t>
      </w:r>
      <w:r>
        <w:rPr>
          <w:sz w:val="22"/>
          <w:szCs w:val="22"/>
        </w:rPr>
        <w:t xml:space="preserve"> </w:t>
      </w:r>
      <w:r w:rsidRPr="002B564C">
        <w:rPr>
          <w:sz w:val="22"/>
          <w:szCs w:val="22"/>
        </w:rPr>
        <w:t>WEP, WPA,WPA</w:t>
      </w:r>
      <w:r>
        <w:rPr>
          <w:sz w:val="22"/>
          <w:szCs w:val="22"/>
        </w:rPr>
        <w:t>2)</w:t>
      </w:r>
      <w:r>
        <w:rPr>
          <w:sz w:val="22"/>
          <w:szCs w:val="22"/>
        </w:rPr>
        <w:tab/>
      </w:r>
      <w:r w:rsidR="00872FE5" w:rsidRPr="002B564C">
        <w:rPr>
          <w:sz w:val="22"/>
          <w:szCs w:val="22"/>
        </w:rPr>
        <w:t xml:space="preserve">[1½ </w:t>
      </w:r>
      <w:r w:rsidR="00536FEA" w:rsidRPr="002B564C">
        <w:rPr>
          <w:sz w:val="22"/>
          <w:szCs w:val="22"/>
        </w:rPr>
        <w:t>Hours]</w:t>
      </w:r>
    </w:p>
    <w:p w:rsidR="00536FEA" w:rsidRPr="004C2A96" w:rsidRDefault="00536FEA" w:rsidP="00536FEA">
      <w:pPr>
        <w:autoSpaceDE w:val="0"/>
        <w:autoSpaceDN w:val="0"/>
        <w:adjustRightInd w:val="0"/>
        <w:rPr>
          <w:sz w:val="22"/>
          <w:szCs w:val="22"/>
        </w:rPr>
      </w:pPr>
    </w:p>
    <w:p w:rsidR="00536FEA" w:rsidRPr="004C2F08" w:rsidRDefault="00536FEA" w:rsidP="00536FEA">
      <w:pPr>
        <w:spacing w:line="276" w:lineRule="auto"/>
        <w:rPr>
          <w:b/>
          <w:sz w:val="22"/>
          <w:szCs w:val="22"/>
        </w:rPr>
      </w:pPr>
      <w:r>
        <w:rPr>
          <w:sz w:val="22"/>
          <w:szCs w:val="22"/>
        </w:rPr>
        <w:tab/>
      </w:r>
      <w:r>
        <w:rPr>
          <w:b/>
          <w:sz w:val="22"/>
          <w:szCs w:val="22"/>
        </w:rPr>
        <w:t>Maximum</w:t>
      </w:r>
      <w:r w:rsidRPr="004C2F08">
        <w:rPr>
          <w:b/>
          <w:sz w:val="22"/>
          <w:szCs w:val="22"/>
        </w:rPr>
        <w:t xml:space="preserve"> </w:t>
      </w:r>
      <w:r>
        <w:rPr>
          <w:b/>
          <w:sz w:val="22"/>
          <w:szCs w:val="22"/>
        </w:rPr>
        <w:t>Hours: 12</w:t>
      </w:r>
      <w:r w:rsidRPr="004C2F08">
        <w:rPr>
          <w:b/>
          <w:sz w:val="22"/>
          <w:szCs w:val="22"/>
        </w:rPr>
        <w:t xml:space="preserve"> Hours</w:t>
      </w:r>
    </w:p>
    <w:p w:rsidR="00536FEA" w:rsidRDefault="00536FEA" w:rsidP="00536FEA">
      <w:pPr>
        <w:spacing w:line="276" w:lineRule="auto"/>
        <w:rPr>
          <w:sz w:val="22"/>
          <w:szCs w:val="22"/>
        </w:rPr>
      </w:pPr>
    </w:p>
    <w:p w:rsidR="00536FEA" w:rsidRDefault="00536FEA" w:rsidP="00536FEA">
      <w:pPr>
        <w:spacing w:line="276" w:lineRule="auto"/>
        <w:rPr>
          <w:sz w:val="22"/>
          <w:szCs w:val="22"/>
        </w:rPr>
      </w:pPr>
    </w:p>
    <w:p w:rsidR="00536FEA" w:rsidRDefault="00536FEA" w:rsidP="00536FEA">
      <w:pPr>
        <w:numPr>
          <w:ilvl w:val="0"/>
          <w:numId w:val="3"/>
        </w:numPr>
        <w:spacing w:line="276" w:lineRule="auto"/>
        <w:rPr>
          <w:b/>
        </w:rPr>
      </w:pPr>
      <w:r>
        <w:rPr>
          <w:b/>
        </w:rPr>
        <w:t xml:space="preserve">Resource Persons </w:t>
      </w:r>
    </w:p>
    <w:p w:rsidR="00536FEA" w:rsidRDefault="00536FEA" w:rsidP="00536FEA">
      <w:pPr>
        <w:tabs>
          <w:tab w:val="left" w:pos="1125"/>
        </w:tabs>
        <w:spacing w:line="276" w:lineRule="auto"/>
        <w:ind w:left="720"/>
        <w:rPr>
          <w:b/>
        </w:rPr>
      </w:pPr>
    </w:p>
    <w:p w:rsidR="00536FEA" w:rsidRDefault="00536FEA" w:rsidP="00536FEA">
      <w:pPr>
        <w:tabs>
          <w:tab w:val="left" w:pos="1125"/>
        </w:tabs>
        <w:spacing w:line="276" w:lineRule="auto"/>
        <w:ind w:left="720"/>
        <w:rPr>
          <w:b/>
        </w:rPr>
      </w:pPr>
      <w:r>
        <w:rPr>
          <w:b/>
        </w:rPr>
        <w:t>External Experts</w:t>
      </w:r>
    </w:p>
    <w:p w:rsidR="00536FEA" w:rsidRDefault="00872FE5" w:rsidP="00536FEA">
      <w:pPr>
        <w:numPr>
          <w:ilvl w:val="0"/>
          <w:numId w:val="7"/>
        </w:numPr>
        <w:spacing w:line="276" w:lineRule="auto"/>
        <w:rPr>
          <w:sz w:val="22"/>
        </w:rPr>
      </w:pPr>
      <w:r>
        <w:rPr>
          <w:sz w:val="22"/>
        </w:rPr>
        <w:t xml:space="preserve">Mr. </w:t>
      </w:r>
      <w:proofErr w:type="spellStart"/>
      <w:r>
        <w:rPr>
          <w:sz w:val="22"/>
        </w:rPr>
        <w:t>Sachin</w:t>
      </w:r>
      <w:proofErr w:type="spellEnd"/>
      <w:r>
        <w:rPr>
          <w:sz w:val="22"/>
        </w:rPr>
        <w:t xml:space="preserve"> Singh </w:t>
      </w:r>
      <w:proofErr w:type="spellStart"/>
      <w:r>
        <w:rPr>
          <w:sz w:val="22"/>
        </w:rPr>
        <w:t>Rana</w:t>
      </w:r>
      <w:proofErr w:type="spellEnd"/>
      <w:r>
        <w:rPr>
          <w:sz w:val="22"/>
        </w:rPr>
        <w:t xml:space="preserve">, Certified Ethical Hacker, </w:t>
      </w:r>
      <w:proofErr w:type="spellStart"/>
      <w:r>
        <w:rPr>
          <w:sz w:val="22"/>
        </w:rPr>
        <w:t>Aptron</w:t>
      </w:r>
      <w:proofErr w:type="spellEnd"/>
      <w:r>
        <w:rPr>
          <w:sz w:val="22"/>
        </w:rPr>
        <w:t xml:space="preserve"> Solutions Pvt. Ltd.</w:t>
      </w:r>
    </w:p>
    <w:p w:rsidR="00536FEA" w:rsidRDefault="00872FE5" w:rsidP="00536FEA">
      <w:pPr>
        <w:numPr>
          <w:ilvl w:val="0"/>
          <w:numId w:val="7"/>
        </w:numPr>
        <w:spacing w:line="276" w:lineRule="auto"/>
        <w:rPr>
          <w:sz w:val="22"/>
        </w:rPr>
      </w:pPr>
      <w:r>
        <w:rPr>
          <w:sz w:val="22"/>
        </w:rPr>
        <w:t xml:space="preserve">Mr. </w:t>
      </w:r>
      <w:proofErr w:type="spellStart"/>
      <w:r>
        <w:rPr>
          <w:sz w:val="22"/>
        </w:rPr>
        <w:t>Aman</w:t>
      </w:r>
      <w:proofErr w:type="spellEnd"/>
      <w:r>
        <w:rPr>
          <w:sz w:val="22"/>
        </w:rPr>
        <w:t xml:space="preserve"> Gupta</w:t>
      </w:r>
      <w:r w:rsidR="00536FEA">
        <w:rPr>
          <w:sz w:val="22"/>
        </w:rPr>
        <w:t>,</w:t>
      </w:r>
      <w:r>
        <w:rPr>
          <w:sz w:val="22"/>
        </w:rPr>
        <w:t xml:space="preserve"> Certified Ethical Hacker, </w:t>
      </w:r>
      <w:proofErr w:type="spellStart"/>
      <w:r>
        <w:rPr>
          <w:sz w:val="22"/>
        </w:rPr>
        <w:t>Aptron</w:t>
      </w:r>
      <w:proofErr w:type="spellEnd"/>
      <w:r>
        <w:rPr>
          <w:sz w:val="22"/>
        </w:rPr>
        <w:t xml:space="preserve"> Solutions Pvt. Ltd.</w:t>
      </w:r>
    </w:p>
    <w:p w:rsidR="00536FEA" w:rsidRDefault="00872FE5" w:rsidP="00536FEA">
      <w:pPr>
        <w:numPr>
          <w:ilvl w:val="0"/>
          <w:numId w:val="7"/>
        </w:numPr>
        <w:spacing w:line="276" w:lineRule="auto"/>
        <w:rPr>
          <w:sz w:val="22"/>
        </w:rPr>
      </w:pPr>
      <w:r>
        <w:rPr>
          <w:sz w:val="22"/>
        </w:rPr>
        <w:t xml:space="preserve">Mr. </w:t>
      </w:r>
      <w:proofErr w:type="spellStart"/>
      <w:r>
        <w:rPr>
          <w:sz w:val="22"/>
        </w:rPr>
        <w:t>Jyotiradiya</w:t>
      </w:r>
      <w:proofErr w:type="spellEnd"/>
      <w:r w:rsidR="00536FEA">
        <w:rPr>
          <w:sz w:val="22"/>
        </w:rPr>
        <w:t>,</w:t>
      </w:r>
      <w:r>
        <w:rPr>
          <w:sz w:val="22"/>
        </w:rPr>
        <w:t xml:space="preserve"> Ethical Hacking Engineer, </w:t>
      </w:r>
      <w:proofErr w:type="spellStart"/>
      <w:r>
        <w:rPr>
          <w:sz w:val="22"/>
        </w:rPr>
        <w:t>Aptron</w:t>
      </w:r>
      <w:proofErr w:type="spellEnd"/>
      <w:r>
        <w:rPr>
          <w:sz w:val="22"/>
        </w:rPr>
        <w:t xml:space="preserve"> Solutions Pvt. Ltd.</w:t>
      </w:r>
    </w:p>
    <w:p w:rsidR="00536FEA" w:rsidRPr="00872FE5" w:rsidRDefault="00872FE5" w:rsidP="00536FEA">
      <w:pPr>
        <w:numPr>
          <w:ilvl w:val="0"/>
          <w:numId w:val="7"/>
        </w:numPr>
        <w:spacing w:line="276" w:lineRule="auto"/>
        <w:rPr>
          <w:sz w:val="22"/>
        </w:rPr>
      </w:pPr>
      <w:r>
        <w:rPr>
          <w:sz w:val="22"/>
        </w:rPr>
        <w:t xml:space="preserve">Mr. </w:t>
      </w:r>
      <w:proofErr w:type="spellStart"/>
      <w:r>
        <w:rPr>
          <w:sz w:val="22"/>
        </w:rPr>
        <w:t>Navdeep</w:t>
      </w:r>
      <w:proofErr w:type="spellEnd"/>
      <w:r>
        <w:rPr>
          <w:sz w:val="22"/>
        </w:rPr>
        <w:t xml:space="preserve"> Singh, Information Security Researcher &amp; Assistant, </w:t>
      </w:r>
      <w:proofErr w:type="spellStart"/>
      <w:r>
        <w:rPr>
          <w:sz w:val="22"/>
        </w:rPr>
        <w:t>Aptron</w:t>
      </w:r>
      <w:proofErr w:type="spellEnd"/>
      <w:r>
        <w:rPr>
          <w:sz w:val="22"/>
        </w:rPr>
        <w:t xml:space="preserve"> Solutions Pvt. Ltd.</w:t>
      </w:r>
    </w:p>
    <w:p w:rsidR="00536FEA" w:rsidRDefault="00536FEA" w:rsidP="00536FEA">
      <w:pPr>
        <w:spacing w:line="276" w:lineRule="auto"/>
        <w:rPr>
          <w:sz w:val="12"/>
        </w:rPr>
      </w:pPr>
    </w:p>
    <w:p w:rsidR="00536FEA" w:rsidRDefault="00536FEA" w:rsidP="00536FEA">
      <w:pPr>
        <w:numPr>
          <w:ilvl w:val="0"/>
          <w:numId w:val="6"/>
        </w:numPr>
        <w:spacing w:line="276" w:lineRule="auto"/>
        <w:rPr>
          <w:b/>
        </w:rPr>
      </w:pPr>
      <w:r>
        <w:rPr>
          <w:b/>
        </w:rPr>
        <w:t>Comprehensive Detail of Expenditure</w:t>
      </w:r>
    </w:p>
    <w:p w:rsidR="00536FEA" w:rsidRPr="005F6EFE" w:rsidRDefault="005F6EFE" w:rsidP="005F6EFE">
      <w:pPr>
        <w:numPr>
          <w:ilvl w:val="0"/>
          <w:numId w:val="9"/>
        </w:numPr>
        <w:spacing w:line="276" w:lineRule="auto"/>
        <w:rPr>
          <w:sz w:val="22"/>
        </w:rPr>
      </w:pPr>
      <w:r>
        <w:rPr>
          <w:sz w:val="22"/>
        </w:rPr>
        <w:t>Lecture</w:t>
      </w:r>
      <w:r>
        <w:rPr>
          <w:sz w:val="22"/>
        </w:rPr>
        <w:tab/>
      </w:r>
      <w:r>
        <w:rPr>
          <w:sz w:val="22"/>
        </w:rPr>
        <w:tab/>
      </w:r>
      <w:r>
        <w:rPr>
          <w:sz w:val="22"/>
        </w:rPr>
        <w:tab/>
      </w:r>
      <w:r>
        <w:rPr>
          <w:sz w:val="22"/>
        </w:rPr>
        <w:tab/>
      </w:r>
      <w:r>
        <w:rPr>
          <w:sz w:val="22"/>
        </w:rPr>
        <w:tab/>
      </w:r>
      <w:r>
        <w:rPr>
          <w:sz w:val="22"/>
        </w:rPr>
        <w:tab/>
      </w:r>
      <w:r>
        <w:rPr>
          <w:sz w:val="22"/>
        </w:rPr>
        <w:tab/>
      </w:r>
      <w:r>
        <w:rPr>
          <w:sz w:val="22"/>
        </w:rPr>
        <w:tab/>
        <w:t>Rs. 40,000/-</w:t>
      </w:r>
    </w:p>
    <w:p w:rsidR="00536FEA" w:rsidRDefault="005F6EFE" w:rsidP="00536FEA">
      <w:pPr>
        <w:numPr>
          <w:ilvl w:val="0"/>
          <w:numId w:val="9"/>
        </w:numPr>
        <w:spacing w:line="276" w:lineRule="auto"/>
        <w:rPr>
          <w:sz w:val="22"/>
        </w:rPr>
      </w:pPr>
      <w:r>
        <w:rPr>
          <w:sz w:val="22"/>
        </w:rPr>
        <w:t>TA/DA to Experts</w:t>
      </w:r>
      <w:r>
        <w:rPr>
          <w:sz w:val="22"/>
        </w:rPr>
        <w:tab/>
      </w:r>
      <w:r>
        <w:rPr>
          <w:sz w:val="22"/>
        </w:rPr>
        <w:tab/>
      </w:r>
      <w:r>
        <w:rPr>
          <w:sz w:val="22"/>
        </w:rPr>
        <w:tab/>
      </w:r>
      <w:r>
        <w:rPr>
          <w:sz w:val="22"/>
        </w:rPr>
        <w:tab/>
      </w:r>
      <w:r>
        <w:rPr>
          <w:sz w:val="22"/>
        </w:rPr>
        <w:tab/>
      </w:r>
      <w:r>
        <w:rPr>
          <w:sz w:val="22"/>
        </w:rPr>
        <w:tab/>
      </w:r>
      <w:r>
        <w:rPr>
          <w:sz w:val="22"/>
        </w:rPr>
        <w:tab/>
        <w:t>Rs. 15,000/-</w:t>
      </w:r>
    </w:p>
    <w:p w:rsidR="005F6EFE" w:rsidRDefault="00350BEF" w:rsidP="005F6EFE">
      <w:pPr>
        <w:numPr>
          <w:ilvl w:val="0"/>
          <w:numId w:val="9"/>
        </w:numPr>
        <w:spacing w:line="276" w:lineRule="auto"/>
        <w:rPr>
          <w:sz w:val="22"/>
        </w:rPr>
      </w:pPr>
      <w:r>
        <w:rPr>
          <w:sz w:val="22"/>
        </w:rPr>
        <w:t>Refreshments</w:t>
      </w:r>
      <w:r>
        <w:rPr>
          <w:sz w:val="22"/>
        </w:rPr>
        <w:tab/>
      </w:r>
      <w:r>
        <w:rPr>
          <w:sz w:val="22"/>
        </w:rPr>
        <w:tab/>
      </w:r>
      <w:r>
        <w:rPr>
          <w:sz w:val="22"/>
        </w:rPr>
        <w:tab/>
      </w:r>
      <w:r>
        <w:rPr>
          <w:sz w:val="22"/>
        </w:rPr>
        <w:tab/>
      </w:r>
      <w:r>
        <w:rPr>
          <w:sz w:val="22"/>
        </w:rPr>
        <w:tab/>
      </w:r>
      <w:r>
        <w:rPr>
          <w:sz w:val="22"/>
        </w:rPr>
        <w:tab/>
      </w:r>
      <w:r>
        <w:rPr>
          <w:sz w:val="22"/>
        </w:rPr>
        <w:tab/>
        <w:t>Rs. 12</w:t>
      </w:r>
      <w:r w:rsidR="005F6EFE">
        <w:rPr>
          <w:sz w:val="22"/>
        </w:rPr>
        <w:t>,000/</w:t>
      </w:r>
    </w:p>
    <w:p w:rsidR="00536FEA" w:rsidRDefault="005F6EFE" w:rsidP="005F6EFE">
      <w:pPr>
        <w:numPr>
          <w:ilvl w:val="0"/>
          <w:numId w:val="9"/>
        </w:numPr>
        <w:spacing w:line="276" w:lineRule="auto"/>
        <w:rPr>
          <w:sz w:val="22"/>
        </w:rPr>
      </w:pPr>
      <w:r>
        <w:rPr>
          <w:sz w:val="22"/>
        </w:rPr>
        <w:t>Hospitality</w:t>
      </w:r>
      <w:r>
        <w:rPr>
          <w:sz w:val="22"/>
        </w:rPr>
        <w:tab/>
      </w:r>
      <w:r>
        <w:rPr>
          <w:sz w:val="22"/>
        </w:rPr>
        <w:tab/>
      </w:r>
      <w:r>
        <w:rPr>
          <w:sz w:val="22"/>
        </w:rPr>
        <w:tab/>
      </w:r>
      <w:r>
        <w:rPr>
          <w:sz w:val="22"/>
        </w:rPr>
        <w:tab/>
      </w:r>
      <w:r>
        <w:rPr>
          <w:sz w:val="22"/>
        </w:rPr>
        <w:tab/>
      </w:r>
      <w:r>
        <w:rPr>
          <w:sz w:val="22"/>
        </w:rPr>
        <w:tab/>
      </w:r>
      <w:r>
        <w:rPr>
          <w:sz w:val="22"/>
        </w:rPr>
        <w:tab/>
      </w:r>
      <w:r>
        <w:rPr>
          <w:sz w:val="22"/>
        </w:rPr>
        <w:tab/>
        <w:t>Rs. 1500/-</w:t>
      </w:r>
      <w:r w:rsidR="00536FEA" w:rsidRPr="005F6EFE">
        <w:rPr>
          <w:sz w:val="22"/>
        </w:rPr>
        <w:tab/>
      </w:r>
      <w:r w:rsidR="00536FEA" w:rsidRPr="005F6EFE">
        <w:rPr>
          <w:sz w:val="22"/>
        </w:rPr>
        <w:tab/>
      </w:r>
    </w:p>
    <w:p w:rsidR="00350BEF" w:rsidRPr="005F6EFE" w:rsidRDefault="00350BEF" w:rsidP="005F6EFE">
      <w:pPr>
        <w:numPr>
          <w:ilvl w:val="0"/>
          <w:numId w:val="9"/>
        </w:numPr>
        <w:spacing w:line="276" w:lineRule="auto"/>
        <w:rPr>
          <w:sz w:val="22"/>
        </w:rPr>
      </w:pPr>
      <w:r>
        <w:rPr>
          <w:sz w:val="22"/>
        </w:rPr>
        <w:t>Flex + Posters + Miscellaneous</w:t>
      </w:r>
      <w:r>
        <w:rPr>
          <w:sz w:val="22"/>
        </w:rPr>
        <w:tab/>
      </w:r>
      <w:r>
        <w:rPr>
          <w:sz w:val="22"/>
        </w:rPr>
        <w:tab/>
      </w:r>
      <w:r>
        <w:rPr>
          <w:sz w:val="22"/>
        </w:rPr>
        <w:tab/>
      </w:r>
      <w:r>
        <w:rPr>
          <w:sz w:val="22"/>
        </w:rPr>
        <w:tab/>
      </w:r>
      <w:r>
        <w:rPr>
          <w:sz w:val="22"/>
        </w:rPr>
        <w:tab/>
        <w:t>Rs. 4000/-</w:t>
      </w:r>
    </w:p>
    <w:p w:rsidR="00536FEA" w:rsidRPr="00350BEF" w:rsidRDefault="00536FEA" w:rsidP="00536FEA">
      <w:pPr>
        <w:spacing w:line="276" w:lineRule="auto"/>
        <w:ind w:left="360" w:firstLine="720"/>
        <w:rPr>
          <w:rFonts w:ascii="Arial Unicode MS" w:eastAsia="Arial Unicode MS" w:hAnsi="Arial Unicode MS" w:cs="Arial Unicode MS"/>
          <w:b/>
          <w:sz w:val="22"/>
          <w:szCs w:val="22"/>
        </w:rPr>
      </w:pPr>
      <w:r>
        <w:rPr>
          <w:b/>
          <w:sz w:val="22"/>
          <w:szCs w:val="22"/>
        </w:rPr>
        <w:t>Total</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350BEF" w:rsidRPr="00350BEF">
        <w:rPr>
          <w:rFonts w:ascii="Arial Unicode MS" w:eastAsia="Arial Unicode MS" w:hAnsi="Arial Unicode MS" w:cs="Arial Unicode MS"/>
          <w:b/>
        </w:rPr>
        <w:t>Rs. 72,500/-</w:t>
      </w:r>
    </w:p>
    <w:p w:rsidR="00536FEA" w:rsidRDefault="00536FEA" w:rsidP="00536FEA">
      <w:pPr>
        <w:spacing w:line="276" w:lineRule="auto"/>
        <w:ind w:left="1440"/>
        <w:rPr>
          <w:b/>
        </w:rPr>
      </w:pPr>
    </w:p>
    <w:p w:rsidR="00536FEA" w:rsidRDefault="00536FEA" w:rsidP="00536FEA">
      <w:pPr>
        <w:numPr>
          <w:ilvl w:val="0"/>
          <w:numId w:val="6"/>
        </w:numPr>
        <w:spacing w:line="276" w:lineRule="auto"/>
        <w:rPr>
          <w:sz w:val="22"/>
          <w:szCs w:val="22"/>
        </w:rPr>
      </w:pPr>
      <w:r>
        <w:rPr>
          <w:b/>
        </w:rPr>
        <w:t>Source of Funding</w:t>
      </w:r>
      <w:r>
        <w:t xml:space="preserve">: </w:t>
      </w:r>
      <w:r>
        <w:rPr>
          <w:sz w:val="22"/>
          <w:szCs w:val="22"/>
        </w:rPr>
        <w:t xml:space="preserve">TEQIP-II, NIT </w:t>
      </w:r>
      <w:proofErr w:type="spellStart"/>
      <w:r>
        <w:rPr>
          <w:sz w:val="22"/>
          <w:szCs w:val="22"/>
        </w:rPr>
        <w:t>Hamirpur</w:t>
      </w:r>
      <w:proofErr w:type="spellEnd"/>
    </w:p>
    <w:p w:rsidR="00536FEA" w:rsidRDefault="00536FEA" w:rsidP="00536FEA">
      <w:pPr>
        <w:spacing w:line="276" w:lineRule="auto"/>
        <w:ind w:left="720"/>
        <w:rPr>
          <w:sz w:val="16"/>
        </w:rPr>
      </w:pPr>
    </w:p>
    <w:p w:rsidR="00536FEA" w:rsidRDefault="00536FEA" w:rsidP="00872FE5">
      <w:pPr>
        <w:numPr>
          <w:ilvl w:val="0"/>
          <w:numId w:val="6"/>
        </w:numPr>
        <w:spacing w:line="276" w:lineRule="auto"/>
        <w:rPr>
          <w:sz w:val="22"/>
          <w:szCs w:val="22"/>
        </w:rPr>
      </w:pPr>
      <w:r>
        <w:rPr>
          <w:b/>
        </w:rPr>
        <w:t>Collaboration</w:t>
      </w:r>
      <w:r>
        <w:t xml:space="preserve">: </w:t>
      </w:r>
      <w:proofErr w:type="spellStart"/>
      <w:r w:rsidR="00872FE5">
        <w:rPr>
          <w:sz w:val="22"/>
          <w:szCs w:val="22"/>
        </w:rPr>
        <w:t>Aptron</w:t>
      </w:r>
      <w:proofErr w:type="spellEnd"/>
      <w:r w:rsidR="00872FE5">
        <w:rPr>
          <w:sz w:val="22"/>
          <w:szCs w:val="22"/>
        </w:rPr>
        <w:t xml:space="preserve"> Solution Pvt. Ltd. , </w:t>
      </w:r>
      <w:proofErr w:type="spellStart"/>
      <w:r w:rsidR="00872FE5">
        <w:rPr>
          <w:sz w:val="22"/>
          <w:szCs w:val="22"/>
        </w:rPr>
        <w:t>Noida</w:t>
      </w:r>
      <w:proofErr w:type="spellEnd"/>
      <w:r w:rsidR="00872FE5">
        <w:rPr>
          <w:sz w:val="22"/>
          <w:szCs w:val="22"/>
        </w:rPr>
        <w:t xml:space="preserve"> (U.P.)-201301</w:t>
      </w:r>
    </w:p>
    <w:p w:rsidR="00872FE5" w:rsidRPr="00872FE5" w:rsidRDefault="00872FE5" w:rsidP="00872FE5">
      <w:pPr>
        <w:spacing w:line="276" w:lineRule="auto"/>
        <w:ind w:left="720"/>
        <w:rPr>
          <w:sz w:val="22"/>
          <w:szCs w:val="22"/>
        </w:rPr>
      </w:pPr>
    </w:p>
    <w:p w:rsidR="00536FEA" w:rsidRDefault="00536FEA" w:rsidP="00536FEA">
      <w:pPr>
        <w:numPr>
          <w:ilvl w:val="0"/>
          <w:numId w:val="6"/>
        </w:numPr>
        <w:spacing w:line="276" w:lineRule="auto"/>
        <w:rPr>
          <w:b/>
        </w:rPr>
      </w:pPr>
      <w:r>
        <w:rPr>
          <w:b/>
        </w:rPr>
        <w:t>Organizing Committee</w:t>
      </w:r>
    </w:p>
    <w:p w:rsidR="00536FEA" w:rsidRDefault="00536FEA" w:rsidP="00536FEA">
      <w:pPr>
        <w:numPr>
          <w:ilvl w:val="0"/>
          <w:numId w:val="1"/>
        </w:numPr>
        <w:spacing w:line="276" w:lineRule="auto"/>
        <w:rPr>
          <w:sz w:val="22"/>
          <w:szCs w:val="22"/>
        </w:rPr>
      </w:pPr>
      <w:r>
        <w:rPr>
          <w:sz w:val="22"/>
          <w:szCs w:val="22"/>
        </w:rPr>
        <w:t>Patron:</w:t>
      </w:r>
      <w:r>
        <w:rPr>
          <w:sz w:val="22"/>
          <w:szCs w:val="22"/>
        </w:rPr>
        <w:tab/>
        <w:t xml:space="preserve"> </w:t>
      </w:r>
      <w:r>
        <w:rPr>
          <w:sz w:val="22"/>
          <w:szCs w:val="22"/>
        </w:rPr>
        <w:tab/>
      </w:r>
      <w:r>
        <w:rPr>
          <w:sz w:val="22"/>
          <w:szCs w:val="22"/>
        </w:rPr>
        <w:tab/>
      </w:r>
      <w:r>
        <w:rPr>
          <w:sz w:val="22"/>
          <w:szCs w:val="22"/>
        </w:rPr>
        <w:tab/>
      </w:r>
      <w:r>
        <w:rPr>
          <w:sz w:val="22"/>
          <w:szCs w:val="22"/>
        </w:rPr>
        <w:tab/>
      </w:r>
      <w:proofErr w:type="spellStart"/>
      <w:r w:rsidR="00D62BFD" w:rsidRPr="00D62BFD">
        <w:rPr>
          <w:sz w:val="22"/>
          <w:szCs w:val="22"/>
        </w:rPr>
        <w:t>Shri</w:t>
      </w:r>
      <w:proofErr w:type="spellEnd"/>
      <w:r w:rsidR="00D62BFD" w:rsidRPr="00D62BFD">
        <w:rPr>
          <w:sz w:val="22"/>
          <w:szCs w:val="22"/>
        </w:rPr>
        <w:t xml:space="preserve"> </w:t>
      </w:r>
      <w:proofErr w:type="spellStart"/>
      <w:r w:rsidR="00D62BFD" w:rsidRPr="00D62BFD">
        <w:rPr>
          <w:sz w:val="22"/>
          <w:szCs w:val="22"/>
        </w:rPr>
        <w:t>Senapathy</w:t>
      </w:r>
      <w:proofErr w:type="spellEnd"/>
      <w:r w:rsidR="00D62BFD" w:rsidRPr="00D62BFD">
        <w:rPr>
          <w:sz w:val="22"/>
          <w:szCs w:val="22"/>
        </w:rPr>
        <w:t xml:space="preserve"> (Kris) </w:t>
      </w:r>
      <w:proofErr w:type="spellStart"/>
      <w:r w:rsidR="00D62BFD" w:rsidRPr="00D62BFD">
        <w:rPr>
          <w:sz w:val="22"/>
          <w:szCs w:val="22"/>
        </w:rPr>
        <w:t>Gopalakrishnan</w:t>
      </w:r>
      <w:proofErr w:type="spellEnd"/>
      <w:r>
        <w:rPr>
          <w:sz w:val="22"/>
          <w:szCs w:val="22"/>
        </w:rPr>
        <w:t xml:space="preserve">, Chairman </w:t>
      </w:r>
      <w:r w:rsidR="00D62BFD">
        <w:rPr>
          <w:sz w:val="22"/>
          <w:szCs w:val="22"/>
        </w:rPr>
        <w:tab/>
      </w:r>
      <w:r w:rsidR="00D62BFD">
        <w:rPr>
          <w:sz w:val="22"/>
          <w:szCs w:val="22"/>
        </w:rPr>
        <w:tab/>
      </w:r>
      <w:r w:rsidR="00D62BFD">
        <w:rPr>
          <w:sz w:val="22"/>
          <w:szCs w:val="22"/>
        </w:rPr>
        <w:tab/>
      </w:r>
      <w:r w:rsidR="00D62BFD">
        <w:rPr>
          <w:sz w:val="22"/>
          <w:szCs w:val="22"/>
        </w:rPr>
        <w:tab/>
      </w:r>
      <w:r w:rsidR="00D62BFD">
        <w:rPr>
          <w:sz w:val="22"/>
          <w:szCs w:val="22"/>
        </w:rPr>
        <w:tab/>
      </w:r>
      <w:r w:rsidR="00D62BFD">
        <w:rPr>
          <w:sz w:val="22"/>
          <w:szCs w:val="22"/>
        </w:rPr>
        <w:tab/>
      </w:r>
      <w:proofErr w:type="spellStart"/>
      <w:r>
        <w:rPr>
          <w:sz w:val="22"/>
          <w:szCs w:val="22"/>
        </w:rPr>
        <w:t>BoG</w:t>
      </w:r>
      <w:proofErr w:type="spellEnd"/>
      <w:r>
        <w:rPr>
          <w:sz w:val="22"/>
          <w:szCs w:val="22"/>
        </w:rPr>
        <w:t>, NITH</w:t>
      </w:r>
    </w:p>
    <w:p w:rsidR="00536FEA" w:rsidRDefault="00536FEA" w:rsidP="00536FEA">
      <w:pPr>
        <w:numPr>
          <w:ilvl w:val="0"/>
          <w:numId w:val="1"/>
        </w:numPr>
        <w:spacing w:line="276" w:lineRule="auto"/>
        <w:rPr>
          <w:sz w:val="22"/>
          <w:szCs w:val="22"/>
        </w:rPr>
      </w:pPr>
      <w:r>
        <w:rPr>
          <w:sz w:val="22"/>
          <w:szCs w:val="22"/>
        </w:rPr>
        <w:t>Chairman:</w:t>
      </w:r>
      <w:r>
        <w:rPr>
          <w:sz w:val="22"/>
          <w:szCs w:val="22"/>
        </w:rPr>
        <w:tab/>
      </w:r>
      <w:r>
        <w:rPr>
          <w:sz w:val="22"/>
          <w:szCs w:val="22"/>
        </w:rPr>
        <w:tab/>
      </w:r>
      <w:r>
        <w:rPr>
          <w:sz w:val="22"/>
          <w:szCs w:val="22"/>
        </w:rPr>
        <w:tab/>
      </w:r>
      <w:r>
        <w:rPr>
          <w:sz w:val="22"/>
          <w:szCs w:val="22"/>
        </w:rPr>
        <w:tab/>
      </w:r>
      <w:r>
        <w:rPr>
          <w:sz w:val="22"/>
          <w:szCs w:val="22"/>
        </w:rPr>
        <w:tab/>
        <w:t xml:space="preserve">Prof. </w:t>
      </w:r>
      <w:proofErr w:type="spellStart"/>
      <w:r>
        <w:rPr>
          <w:sz w:val="22"/>
          <w:szCs w:val="22"/>
        </w:rPr>
        <w:t>Rajnish</w:t>
      </w:r>
      <w:proofErr w:type="spellEnd"/>
      <w:r>
        <w:rPr>
          <w:sz w:val="22"/>
          <w:szCs w:val="22"/>
        </w:rPr>
        <w:t xml:space="preserve"> </w:t>
      </w:r>
      <w:proofErr w:type="spellStart"/>
      <w:r>
        <w:rPr>
          <w:sz w:val="22"/>
          <w:szCs w:val="22"/>
        </w:rPr>
        <w:t>Shrivastava</w:t>
      </w:r>
      <w:proofErr w:type="spellEnd"/>
      <w:r>
        <w:rPr>
          <w:sz w:val="22"/>
          <w:szCs w:val="22"/>
        </w:rPr>
        <w:t>, Director, NITH</w:t>
      </w:r>
    </w:p>
    <w:p w:rsidR="001C6731" w:rsidRPr="001C6731" w:rsidRDefault="00536FEA" w:rsidP="001C6731">
      <w:pPr>
        <w:numPr>
          <w:ilvl w:val="0"/>
          <w:numId w:val="1"/>
        </w:numPr>
        <w:spacing w:line="276" w:lineRule="auto"/>
        <w:rPr>
          <w:sz w:val="22"/>
          <w:szCs w:val="22"/>
        </w:rPr>
      </w:pPr>
      <w:r>
        <w:rPr>
          <w:sz w:val="22"/>
          <w:szCs w:val="22"/>
        </w:rPr>
        <w:t>C</w:t>
      </w:r>
      <w:r w:rsidR="00872FE5">
        <w:rPr>
          <w:sz w:val="22"/>
          <w:szCs w:val="22"/>
        </w:rPr>
        <w:t>o-Chairman:</w:t>
      </w:r>
      <w:r w:rsidR="00872FE5">
        <w:rPr>
          <w:sz w:val="22"/>
          <w:szCs w:val="22"/>
        </w:rPr>
        <w:tab/>
      </w:r>
      <w:r w:rsidR="00872FE5">
        <w:rPr>
          <w:sz w:val="22"/>
          <w:szCs w:val="22"/>
        </w:rPr>
        <w:tab/>
      </w:r>
      <w:r w:rsidR="00872FE5">
        <w:rPr>
          <w:sz w:val="22"/>
          <w:szCs w:val="22"/>
        </w:rPr>
        <w:tab/>
      </w:r>
      <w:r w:rsidR="00872FE5">
        <w:rPr>
          <w:sz w:val="22"/>
          <w:szCs w:val="22"/>
        </w:rPr>
        <w:tab/>
        <w:t xml:space="preserve">Dr. </w:t>
      </w:r>
      <w:proofErr w:type="spellStart"/>
      <w:r w:rsidR="00872FE5">
        <w:rPr>
          <w:sz w:val="22"/>
          <w:szCs w:val="22"/>
        </w:rPr>
        <w:t>Narottam</w:t>
      </w:r>
      <w:proofErr w:type="spellEnd"/>
      <w:r w:rsidR="00872FE5">
        <w:rPr>
          <w:sz w:val="22"/>
          <w:szCs w:val="22"/>
        </w:rPr>
        <w:t xml:space="preserve"> </w:t>
      </w:r>
      <w:proofErr w:type="spellStart"/>
      <w:r w:rsidR="00872FE5">
        <w:rPr>
          <w:sz w:val="22"/>
          <w:szCs w:val="22"/>
        </w:rPr>
        <w:t>Chand</w:t>
      </w:r>
      <w:proofErr w:type="spellEnd"/>
      <w:r>
        <w:rPr>
          <w:sz w:val="22"/>
          <w:szCs w:val="22"/>
        </w:rPr>
        <w:t>, Head, CSED, NITH</w:t>
      </w:r>
    </w:p>
    <w:p w:rsidR="00536FEA" w:rsidRDefault="00536FEA" w:rsidP="00536FEA">
      <w:pPr>
        <w:numPr>
          <w:ilvl w:val="0"/>
          <w:numId w:val="1"/>
        </w:numPr>
        <w:spacing w:line="276" w:lineRule="auto"/>
        <w:rPr>
          <w:sz w:val="22"/>
          <w:szCs w:val="22"/>
        </w:rPr>
      </w:pPr>
      <w:r>
        <w:rPr>
          <w:sz w:val="22"/>
          <w:szCs w:val="22"/>
        </w:rPr>
        <w:t>(a) Co</w:t>
      </w:r>
      <w:r w:rsidR="00872FE5">
        <w:rPr>
          <w:sz w:val="22"/>
          <w:szCs w:val="22"/>
        </w:rPr>
        <w:t>ordinator:</w:t>
      </w:r>
      <w:r w:rsidR="00872FE5">
        <w:rPr>
          <w:sz w:val="22"/>
          <w:szCs w:val="22"/>
        </w:rPr>
        <w:tab/>
      </w:r>
      <w:r w:rsidR="00872FE5">
        <w:rPr>
          <w:sz w:val="22"/>
          <w:szCs w:val="22"/>
        </w:rPr>
        <w:tab/>
      </w:r>
      <w:r w:rsidR="00872FE5">
        <w:rPr>
          <w:sz w:val="22"/>
          <w:szCs w:val="22"/>
        </w:rPr>
        <w:tab/>
      </w:r>
      <w:r w:rsidR="00872FE5">
        <w:rPr>
          <w:sz w:val="22"/>
          <w:szCs w:val="22"/>
        </w:rPr>
        <w:tab/>
        <w:t xml:space="preserve">Dr. </w:t>
      </w:r>
      <w:proofErr w:type="spellStart"/>
      <w:r w:rsidR="00872FE5">
        <w:rPr>
          <w:sz w:val="22"/>
          <w:szCs w:val="22"/>
        </w:rPr>
        <w:t>Naveen</w:t>
      </w:r>
      <w:proofErr w:type="spellEnd"/>
      <w:r w:rsidR="00872FE5">
        <w:rPr>
          <w:sz w:val="22"/>
          <w:szCs w:val="22"/>
        </w:rPr>
        <w:t xml:space="preserve"> </w:t>
      </w:r>
      <w:proofErr w:type="spellStart"/>
      <w:r w:rsidR="00872FE5">
        <w:rPr>
          <w:sz w:val="22"/>
          <w:szCs w:val="22"/>
        </w:rPr>
        <w:t>Chauhan</w:t>
      </w:r>
      <w:proofErr w:type="spellEnd"/>
      <w:r w:rsidR="00872FE5">
        <w:rPr>
          <w:sz w:val="22"/>
          <w:szCs w:val="22"/>
        </w:rPr>
        <w:t>, Assistant</w:t>
      </w:r>
      <w:r>
        <w:rPr>
          <w:sz w:val="22"/>
          <w:szCs w:val="22"/>
        </w:rPr>
        <w:t xml:space="preserve"> Professor, CSED</w:t>
      </w:r>
    </w:p>
    <w:p w:rsidR="001C6731" w:rsidRDefault="00872FE5" w:rsidP="001C6731">
      <w:pPr>
        <w:spacing w:line="276" w:lineRule="auto"/>
        <w:ind w:left="1080"/>
        <w:rPr>
          <w:sz w:val="22"/>
          <w:szCs w:val="22"/>
        </w:rPr>
      </w:pPr>
      <w:r>
        <w:rPr>
          <w:sz w:val="22"/>
          <w:szCs w:val="22"/>
        </w:rPr>
        <w:t>(b) Co-Coordinator:</w:t>
      </w:r>
      <w:r>
        <w:rPr>
          <w:sz w:val="22"/>
          <w:szCs w:val="22"/>
        </w:rPr>
        <w:tab/>
      </w:r>
      <w:r>
        <w:rPr>
          <w:sz w:val="22"/>
          <w:szCs w:val="22"/>
        </w:rPr>
        <w:tab/>
      </w:r>
      <w:r>
        <w:rPr>
          <w:sz w:val="22"/>
          <w:szCs w:val="22"/>
        </w:rPr>
        <w:tab/>
      </w:r>
      <w:r>
        <w:rPr>
          <w:sz w:val="22"/>
          <w:szCs w:val="22"/>
        </w:rPr>
        <w:tab/>
      </w:r>
      <w:proofErr w:type="spellStart"/>
      <w:r>
        <w:rPr>
          <w:sz w:val="22"/>
          <w:szCs w:val="22"/>
        </w:rPr>
        <w:t>Er</w:t>
      </w:r>
      <w:proofErr w:type="spellEnd"/>
      <w:r>
        <w:rPr>
          <w:sz w:val="22"/>
          <w:szCs w:val="22"/>
        </w:rPr>
        <w:t>. Rajeev Kumar</w:t>
      </w:r>
      <w:r w:rsidR="00536FEA">
        <w:rPr>
          <w:sz w:val="22"/>
          <w:szCs w:val="22"/>
        </w:rPr>
        <w:t>, Assistant Professor, CSED</w:t>
      </w:r>
    </w:p>
    <w:p w:rsidR="00140617" w:rsidRDefault="001C6731" w:rsidP="00140617">
      <w:pPr>
        <w:spacing w:line="276" w:lineRule="auto"/>
        <w:rPr>
          <w:sz w:val="22"/>
          <w:szCs w:val="22"/>
        </w:rPr>
      </w:pPr>
      <w:r>
        <w:rPr>
          <w:sz w:val="22"/>
          <w:szCs w:val="22"/>
        </w:rPr>
        <w:tab/>
        <w:t>5.    Student Coordinators:</w:t>
      </w:r>
      <w:r>
        <w:rPr>
          <w:sz w:val="22"/>
          <w:szCs w:val="22"/>
        </w:rPr>
        <w:tab/>
      </w:r>
      <w:r>
        <w:rPr>
          <w:sz w:val="22"/>
          <w:szCs w:val="22"/>
        </w:rPr>
        <w:tab/>
      </w:r>
      <w:r>
        <w:rPr>
          <w:sz w:val="22"/>
          <w:szCs w:val="22"/>
        </w:rPr>
        <w:tab/>
        <w:t xml:space="preserve">a.)Arun </w:t>
      </w:r>
      <w:proofErr w:type="gramStart"/>
      <w:r>
        <w:rPr>
          <w:sz w:val="22"/>
          <w:szCs w:val="22"/>
        </w:rPr>
        <w:t>Kumar</w:t>
      </w:r>
      <w:r w:rsidR="00140617">
        <w:rPr>
          <w:sz w:val="22"/>
          <w:szCs w:val="22"/>
        </w:rPr>
        <w:t>(</w:t>
      </w:r>
      <w:proofErr w:type="gramEnd"/>
      <w:r w:rsidR="00140617">
        <w:rPr>
          <w:sz w:val="22"/>
          <w:szCs w:val="22"/>
        </w:rPr>
        <w:t xml:space="preserve">13519)  </w:t>
      </w:r>
      <w:r>
        <w:rPr>
          <w:sz w:val="22"/>
          <w:szCs w:val="22"/>
        </w:rPr>
        <w:t xml:space="preserve">b.)Ajay </w:t>
      </w:r>
      <w:proofErr w:type="spellStart"/>
      <w:proofErr w:type="gramStart"/>
      <w:r>
        <w:rPr>
          <w:sz w:val="22"/>
          <w:szCs w:val="22"/>
        </w:rPr>
        <w:t>Negi</w:t>
      </w:r>
      <w:proofErr w:type="spellEnd"/>
      <w:r w:rsidR="00140617">
        <w:rPr>
          <w:sz w:val="22"/>
          <w:szCs w:val="22"/>
        </w:rPr>
        <w:t>(</w:t>
      </w:r>
      <w:proofErr w:type="gramEnd"/>
      <w:r w:rsidR="00140617">
        <w:rPr>
          <w:sz w:val="22"/>
          <w:szCs w:val="22"/>
        </w:rPr>
        <w:t>13517)</w:t>
      </w:r>
      <w:r>
        <w:rPr>
          <w:sz w:val="22"/>
          <w:szCs w:val="22"/>
        </w:rPr>
        <w:t xml:space="preserve"> </w:t>
      </w:r>
    </w:p>
    <w:p w:rsidR="00423BBE" w:rsidRPr="00140617" w:rsidRDefault="00536FEA" w:rsidP="00140617">
      <w:pPr>
        <w:spacing w:line="276" w:lineRule="auto"/>
        <w:ind w:firstLine="720"/>
        <w:rPr>
          <w:sz w:val="22"/>
          <w:szCs w:val="22"/>
        </w:rPr>
      </w:pPr>
      <w:r w:rsidRPr="00423BBE">
        <w:rPr>
          <w:b/>
        </w:rPr>
        <w:lastRenderedPageBreak/>
        <w:t>Proposal Submitted by:</w:t>
      </w:r>
    </w:p>
    <w:p w:rsidR="00423BBE" w:rsidRDefault="00423BBE" w:rsidP="00423BBE">
      <w:pPr>
        <w:pStyle w:val="BodyText"/>
        <w:ind w:firstLine="720"/>
        <w:rPr>
          <w:bCs/>
        </w:rPr>
      </w:pPr>
    </w:p>
    <w:p w:rsidR="00536FEA" w:rsidRDefault="00536FEA" w:rsidP="001C6731">
      <w:pPr>
        <w:pStyle w:val="BodyText"/>
        <w:ind w:left="720"/>
        <w:rPr>
          <w:sz w:val="22"/>
          <w:szCs w:val="22"/>
        </w:rPr>
      </w:pPr>
    </w:p>
    <w:p w:rsidR="001C6731" w:rsidRDefault="00140617" w:rsidP="001C6731">
      <w:pPr>
        <w:pStyle w:val="BodyText"/>
        <w:ind w:left="720"/>
        <w:rPr>
          <w:sz w:val="22"/>
          <w:szCs w:val="22"/>
        </w:rPr>
      </w:pPr>
      <w:r w:rsidRPr="00010B5F">
        <w:pict>
          <v:shapetype id="_x0000_t202" coordsize="21600,21600" o:spt="202" path="m,l,21600r21600,l21600,xe">
            <v:stroke joinstyle="miter"/>
            <v:path gradientshapeok="t" o:connecttype="rect"/>
          </v:shapetype>
          <v:shape id="_x0000_s1026" type="#_x0000_t202" style="position:absolute;left:0;text-align:left;margin-left:37.05pt;margin-top:6.95pt;width:112.5pt;height:57.2pt;z-index:251660288" filled="f" stroked="f" strokecolor="gray">
            <v:stroke color2="#7f7f7f" joinstyle="round"/>
            <v:textbox style="mso-next-textbox:#_x0000_s1026;mso-rotate-with-shape:t" inset="0,0,0,0">
              <w:txbxContent>
                <w:p w:rsidR="00536FEA" w:rsidRDefault="001C6731" w:rsidP="00536FEA">
                  <w:pPr>
                    <w:spacing w:line="276" w:lineRule="auto"/>
                    <w:rPr>
                      <w:sz w:val="22"/>
                      <w:szCs w:val="22"/>
                    </w:rPr>
                  </w:pPr>
                  <w:r>
                    <w:rPr>
                      <w:sz w:val="22"/>
                      <w:szCs w:val="22"/>
                    </w:rPr>
                    <w:t xml:space="preserve">Dr. </w:t>
                  </w:r>
                  <w:proofErr w:type="spellStart"/>
                  <w:r>
                    <w:rPr>
                      <w:sz w:val="22"/>
                      <w:szCs w:val="22"/>
                    </w:rPr>
                    <w:t>Naveen</w:t>
                  </w:r>
                  <w:proofErr w:type="spellEnd"/>
                  <w:r>
                    <w:rPr>
                      <w:sz w:val="22"/>
                      <w:szCs w:val="22"/>
                    </w:rPr>
                    <w:t xml:space="preserve"> </w:t>
                  </w:r>
                  <w:proofErr w:type="spellStart"/>
                  <w:r>
                    <w:rPr>
                      <w:sz w:val="22"/>
                      <w:szCs w:val="22"/>
                    </w:rPr>
                    <w:t>Chauhan</w:t>
                  </w:r>
                  <w:proofErr w:type="spellEnd"/>
                </w:p>
                <w:p w:rsidR="00350BEF" w:rsidRDefault="001C6731" w:rsidP="00536FEA">
                  <w:pPr>
                    <w:spacing w:line="276" w:lineRule="auto"/>
                    <w:rPr>
                      <w:sz w:val="22"/>
                      <w:szCs w:val="22"/>
                    </w:rPr>
                  </w:pPr>
                  <w:r>
                    <w:rPr>
                      <w:sz w:val="22"/>
                      <w:szCs w:val="22"/>
                    </w:rPr>
                    <w:t>Faculty</w:t>
                  </w:r>
                  <w:r w:rsidR="00350BEF">
                    <w:rPr>
                      <w:sz w:val="22"/>
                      <w:szCs w:val="22"/>
                    </w:rPr>
                    <w:t xml:space="preserve"> Coordinator</w:t>
                  </w:r>
                </w:p>
                <w:p w:rsidR="00350BEF" w:rsidRDefault="00350BEF" w:rsidP="00536FEA">
                  <w:pPr>
                    <w:spacing w:line="276" w:lineRule="auto"/>
                    <w:rPr>
                      <w:sz w:val="22"/>
                      <w:szCs w:val="22"/>
                    </w:rPr>
                  </w:pPr>
                  <w:r>
                    <w:rPr>
                      <w:sz w:val="22"/>
                      <w:szCs w:val="22"/>
                    </w:rPr>
                    <w:t>Team .EXE</w:t>
                  </w:r>
                </w:p>
                <w:p w:rsidR="00536FEA" w:rsidRDefault="00536FEA" w:rsidP="00536FEA">
                  <w:pPr>
                    <w:spacing w:line="276" w:lineRule="auto"/>
                    <w:rPr>
                      <w:sz w:val="22"/>
                      <w:szCs w:val="22"/>
                    </w:rPr>
                  </w:pPr>
                  <w:r>
                    <w:rPr>
                      <w:sz w:val="22"/>
                      <w:szCs w:val="22"/>
                    </w:rPr>
                    <w:t xml:space="preserve">CSED, NIT </w:t>
                  </w:r>
                  <w:proofErr w:type="spellStart"/>
                  <w:r>
                    <w:rPr>
                      <w:sz w:val="22"/>
                      <w:szCs w:val="22"/>
                    </w:rPr>
                    <w:t>Hamirpur</w:t>
                  </w:r>
                  <w:proofErr w:type="spellEnd"/>
                </w:p>
              </w:txbxContent>
            </v:textbox>
          </v:shape>
        </w:pict>
      </w:r>
      <w:r w:rsidRPr="00010B5F">
        <w:pict>
          <v:shape id="_x0000_s1027" type="#_x0000_t202" style="position:absolute;left:0;text-align:left;margin-left:218.65pt;margin-top:6.95pt;width:121pt;height:65.7pt;z-index:251661312" filled="f" stroked="f" strokecolor="gray">
            <v:stroke color2="#7f7f7f" joinstyle="round"/>
            <v:textbox style="mso-next-textbox:#_x0000_s1027;mso-rotate-with-shape:t" inset="0,0,0,0">
              <w:txbxContent>
                <w:p w:rsidR="001C6731" w:rsidRDefault="001C6731" w:rsidP="001C6731">
                  <w:pPr>
                    <w:spacing w:line="276" w:lineRule="auto"/>
                    <w:rPr>
                      <w:sz w:val="22"/>
                      <w:szCs w:val="22"/>
                    </w:rPr>
                  </w:pPr>
                  <w:proofErr w:type="spellStart"/>
                  <w:r>
                    <w:rPr>
                      <w:sz w:val="22"/>
                      <w:szCs w:val="22"/>
                    </w:rPr>
                    <w:t>Er</w:t>
                  </w:r>
                  <w:proofErr w:type="spellEnd"/>
                  <w:r>
                    <w:rPr>
                      <w:sz w:val="22"/>
                      <w:szCs w:val="22"/>
                    </w:rPr>
                    <w:t>. Rajeev Kumar</w:t>
                  </w:r>
                </w:p>
                <w:p w:rsidR="001C6731" w:rsidRDefault="001C6731" w:rsidP="001C6731">
                  <w:pPr>
                    <w:spacing w:line="276" w:lineRule="auto"/>
                    <w:rPr>
                      <w:sz w:val="22"/>
                      <w:szCs w:val="22"/>
                    </w:rPr>
                  </w:pPr>
                  <w:r>
                    <w:rPr>
                      <w:sz w:val="22"/>
                      <w:szCs w:val="22"/>
                    </w:rPr>
                    <w:t>Faculty Coordinator</w:t>
                  </w:r>
                </w:p>
                <w:p w:rsidR="001C6731" w:rsidRDefault="001C6731" w:rsidP="001C6731">
                  <w:pPr>
                    <w:spacing w:line="276" w:lineRule="auto"/>
                    <w:rPr>
                      <w:sz w:val="22"/>
                      <w:szCs w:val="22"/>
                    </w:rPr>
                  </w:pPr>
                  <w:r>
                    <w:rPr>
                      <w:sz w:val="22"/>
                      <w:szCs w:val="22"/>
                    </w:rPr>
                    <w:t>Team .EXE</w:t>
                  </w:r>
                </w:p>
                <w:p w:rsidR="001C6731" w:rsidRDefault="001C6731" w:rsidP="001C6731">
                  <w:pPr>
                    <w:spacing w:line="276" w:lineRule="auto"/>
                    <w:rPr>
                      <w:sz w:val="22"/>
                      <w:szCs w:val="22"/>
                    </w:rPr>
                  </w:pPr>
                  <w:r>
                    <w:rPr>
                      <w:sz w:val="22"/>
                      <w:szCs w:val="22"/>
                    </w:rPr>
                    <w:t xml:space="preserve">CSED, NIT </w:t>
                  </w:r>
                  <w:proofErr w:type="spellStart"/>
                  <w:r>
                    <w:rPr>
                      <w:sz w:val="22"/>
                      <w:szCs w:val="22"/>
                    </w:rPr>
                    <w:t>Hamirpur</w:t>
                  </w:r>
                  <w:proofErr w:type="spellEnd"/>
                </w:p>
                <w:p w:rsidR="00536FEA" w:rsidRPr="001C6731" w:rsidRDefault="00536FEA" w:rsidP="001C6731">
                  <w:pPr>
                    <w:rPr>
                      <w:szCs w:val="22"/>
                    </w:rPr>
                  </w:pPr>
                </w:p>
              </w:txbxContent>
            </v:textbox>
          </v:shape>
        </w:pict>
      </w:r>
      <w:r w:rsidR="00010B5F">
        <w:rPr>
          <w:noProof/>
          <w:sz w:val="22"/>
          <w:szCs w:val="22"/>
          <w:lang w:val="en-IN" w:eastAsia="en-IN" w:bidi="hi-IN"/>
        </w:rPr>
        <w:pict>
          <v:shape id="_x0000_s1029" type="#_x0000_t202" style="position:absolute;left:0;text-align:left;margin-left:382.25pt;margin-top:8.45pt;width:121pt;height:65.7pt;z-index:251662336" filled="f" stroked="f" strokecolor="gray">
            <v:stroke color2="#7f7f7f" joinstyle="round"/>
            <v:textbox style="mso-next-textbox:#_x0000_s1029;mso-rotate-with-shape:t" inset="0,0,0,0">
              <w:txbxContent>
                <w:p w:rsidR="001C6731" w:rsidRDefault="001C6731" w:rsidP="001C6731">
                  <w:pPr>
                    <w:spacing w:line="276" w:lineRule="auto"/>
                    <w:rPr>
                      <w:sz w:val="22"/>
                      <w:szCs w:val="22"/>
                    </w:rPr>
                  </w:pPr>
                  <w:r>
                    <w:rPr>
                      <w:sz w:val="22"/>
                      <w:szCs w:val="22"/>
                    </w:rPr>
                    <w:t xml:space="preserve">Dr. </w:t>
                  </w:r>
                  <w:proofErr w:type="spellStart"/>
                  <w:r>
                    <w:rPr>
                      <w:sz w:val="22"/>
                      <w:szCs w:val="22"/>
                    </w:rPr>
                    <w:t>Surender</w:t>
                  </w:r>
                  <w:proofErr w:type="spellEnd"/>
                  <w:r>
                    <w:rPr>
                      <w:sz w:val="22"/>
                      <w:szCs w:val="22"/>
                    </w:rPr>
                    <w:t xml:space="preserve"> </w:t>
                  </w:r>
                  <w:proofErr w:type="spellStart"/>
                  <w:r>
                    <w:rPr>
                      <w:sz w:val="22"/>
                      <w:szCs w:val="22"/>
                    </w:rPr>
                    <w:t>Soni</w:t>
                  </w:r>
                  <w:proofErr w:type="spellEnd"/>
                </w:p>
                <w:p w:rsidR="001C6731" w:rsidRDefault="001C6731" w:rsidP="001C6731">
                  <w:pPr>
                    <w:spacing w:line="276" w:lineRule="auto"/>
                    <w:rPr>
                      <w:sz w:val="22"/>
                      <w:szCs w:val="22"/>
                    </w:rPr>
                  </w:pPr>
                  <w:r>
                    <w:rPr>
                      <w:sz w:val="22"/>
                      <w:szCs w:val="22"/>
                    </w:rPr>
                    <w:t>Faculty Coordinator</w:t>
                  </w:r>
                </w:p>
                <w:p w:rsidR="001C6731" w:rsidRDefault="001C6731" w:rsidP="001C6731">
                  <w:pPr>
                    <w:spacing w:line="276" w:lineRule="auto"/>
                    <w:rPr>
                      <w:sz w:val="22"/>
                      <w:szCs w:val="22"/>
                    </w:rPr>
                  </w:pPr>
                  <w:r>
                    <w:rPr>
                      <w:sz w:val="22"/>
                      <w:szCs w:val="22"/>
                    </w:rPr>
                    <w:t>NIMBUS 2016</w:t>
                  </w:r>
                </w:p>
                <w:p w:rsidR="001C6731" w:rsidRDefault="001C6731" w:rsidP="001C6731">
                  <w:pPr>
                    <w:spacing w:line="276" w:lineRule="auto"/>
                    <w:rPr>
                      <w:sz w:val="22"/>
                      <w:szCs w:val="22"/>
                    </w:rPr>
                  </w:pPr>
                  <w:r>
                    <w:rPr>
                      <w:sz w:val="22"/>
                      <w:szCs w:val="22"/>
                    </w:rPr>
                    <w:t xml:space="preserve">NIT </w:t>
                  </w:r>
                  <w:proofErr w:type="spellStart"/>
                  <w:r>
                    <w:rPr>
                      <w:sz w:val="22"/>
                      <w:szCs w:val="22"/>
                    </w:rPr>
                    <w:t>Hamirpur</w:t>
                  </w:r>
                  <w:proofErr w:type="spellEnd"/>
                </w:p>
                <w:p w:rsidR="001C6731" w:rsidRPr="001C6731" w:rsidRDefault="001C6731" w:rsidP="001C6731">
                  <w:pPr>
                    <w:rPr>
                      <w:szCs w:val="22"/>
                    </w:rPr>
                  </w:pPr>
                </w:p>
              </w:txbxContent>
            </v:textbox>
          </v:shape>
        </w:pict>
      </w:r>
    </w:p>
    <w:p w:rsidR="00536FEA" w:rsidRDefault="00536FEA" w:rsidP="00536FEA">
      <w:pPr>
        <w:ind w:left="720"/>
        <w:jc w:val="both"/>
        <w:rPr>
          <w:sz w:val="22"/>
          <w:szCs w:val="22"/>
        </w:rPr>
      </w:pPr>
    </w:p>
    <w:p w:rsidR="00536FEA" w:rsidRDefault="00536FEA" w:rsidP="00536FEA">
      <w:pPr>
        <w:ind w:left="720"/>
        <w:jc w:val="both"/>
        <w:rPr>
          <w:sz w:val="22"/>
          <w:szCs w:val="22"/>
        </w:rPr>
      </w:pPr>
    </w:p>
    <w:p w:rsidR="00536FEA" w:rsidRDefault="00536FEA" w:rsidP="00536FEA">
      <w:pPr>
        <w:ind w:left="720"/>
        <w:jc w:val="both"/>
        <w:rPr>
          <w:sz w:val="22"/>
          <w:szCs w:val="22"/>
        </w:rPr>
      </w:pPr>
    </w:p>
    <w:p w:rsidR="00536FEA" w:rsidRDefault="00536FEA" w:rsidP="00536FEA">
      <w:pPr>
        <w:ind w:left="720"/>
        <w:jc w:val="both"/>
        <w:rPr>
          <w:sz w:val="22"/>
          <w:szCs w:val="22"/>
        </w:rPr>
      </w:pPr>
    </w:p>
    <w:p w:rsidR="001C6731" w:rsidRDefault="001C6731" w:rsidP="00423BBE">
      <w:pPr>
        <w:ind w:right="1008" w:firstLine="720"/>
        <w:jc w:val="both"/>
        <w:rPr>
          <w:b/>
        </w:rPr>
      </w:pPr>
    </w:p>
    <w:p w:rsidR="00512999" w:rsidRDefault="00536FEA" w:rsidP="00423BBE">
      <w:pPr>
        <w:ind w:right="1008" w:firstLine="720"/>
        <w:jc w:val="both"/>
      </w:pPr>
      <w:r w:rsidRPr="00423BBE">
        <w:rPr>
          <w:b/>
        </w:rPr>
        <w:t>Encl:</w:t>
      </w:r>
      <w:r w:rsidRPr="00423BBE">
        <w:t xml:space="preserve"> </w:t>
      </w:r>
      <w:r w:rsidRPr="00423BBE">
        <w:tab/>
      </w:r>
      <w:r w:rsidR="00350BEF" w:rsidRPr="00423BBE">
        <w:t xml:space="preserve">Information Brochure for </w:t>
      </w:r>
      <w:r w:rsidR="00423BBE" w:rsidRPr="00423BBE">
        <w:t>Ethical Hacking Workshop</w:t>
      </w:r>
    </w:p>
    <w:sectPr w:rsidR="00512999" w:rsidSect="00423BBE">
      <w:footerReference w:type="default" r:id="rId7"/>
      <w:footerReference w:type="first" r:id="rId8"/>
      <w:pgSz w:w="12240" w:h="15840"/>
      <w:pgMar w:top="1140" w:right="1152" w:bottom="56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F65" w:rsidRDefault="007A5F65" w:rsidP="00156C7E">
      <w:r>
        <w:separator/>
      </w:r>
    </w:p>
  </w:endnote>
  <w:endnote w:type="continuationSeparator" w:id="0">
    <w:p w:rsidR="007A5F65" w:rsidRDefault="007A5F65" w:rsidP="00156C7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0A7" w:rsidRPr="00C800A7" w:rsidRDefault="00010B5F">
    <w:pPr>
      <w:pStyle w:val="Footer"/>
      <w:jc w:val="center"/>
    </w:pPr>
    <w:r w:rsidRPr="00C800A7">
      <w:fldChar w:fldCharType="begin"/>
    </w:r>
    <w:r w:rsidR="00BB0764" w:rsidRPr="00C800A7">
      <w:instrText xml:space="preserve"> PAGE   \* MERGEFORMAT </w:instrText>
    </w:r>
    <w:r w:rsidRPr="00C800A7">
      <w:fldChar w:fldCharType="separate"/>
    </w:r>
    <w:r w:rsidR="00140617">
      <w:rPr>
        <w:noProof/>
      </w:rPr>
      <w:t>1</w:t>
    </w:r>
    <w:r w:rsidRPr="00C800A7">
      <w:rPr>
        <w:noProof/>
      </w:rPr>
      <w:fldChar w:fldCharType="end"/>
    </w:r>
    <w:r w:rsidR="00740D41">
      <w:rPr>
        <w:noProof/>
      </w:rPr>
      <w:t xml:space="preserve"> of 3</w:t>
    </w:r>
  </w:p>
  <w:p w:rsidR="00C800A7" w:rsidRDefault="007A5F6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0A7" w:rsidRDefault="00010B5F">
    <w:pPr>
      <w:pStyle w:val="Footer"/>
      <w:jc w:val="center"/>
    </w:pPr>
    <w:r>
      <w:fldChar w:fldCharType="begin"/>
    </w:r>
    <w:r w:rsidR="00BB0764">
      <w:instrText xml:space="preserve"> PAGE   \* MERGEFORMAT </w:instrText>
    </w:r>
    <w:r>
      <w:fldChar w:fldCharType="separate"/>
    </w:r>
    <w:r w:rsidR="00BB0764">
      <w:rPr>
        <w:noProof/>
      </w:rPr>
      <w:t>1</w:t>
    </w:r>
    <w:r>
      <w:rPr>
        <w:noProof/>
      </w:rPr>
      <w:fldChar w:fldCharType="end"/>
    </w:r>
    <w:r w:rsidR="00BB0764">
      <w:rPr>
        <w:noProof/>
      </w:rPr>
      <w:t xml:space="preserve"> of 3</w:t>
    </w:r>
  </w:p>
  <w:p w:rsidR="00327E04" w:rsidRDefault="007A5F65">
    <w:pPr>
      <w:pStyle w:val="Footer"/>
      <w:jc w:val="both"/>
      <w:rPr>
        <w:sz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F65" w:rsidRDefault="007A5F65" w:rsidP="00156C7E">
      <w:r>
        <w:separator/>
      </w:r>
    </w:p>
  </w:footnote>
  <w:footnote w:type="continuationSeparator" w:id="0">
    <w:p w:rsidR="007A5F65" w:rsidRDefault="007A5F65" w:rsidP="00156C7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decimal"/>
      <w:lvlText w:val="%1."/>
      <w:lvlJc w:val="left"/>
      <w:pPr>
        <w:tabs>
          <w:tab w:val="num" w:pos="0"/>
        </w:tabs>
        <w:ind w:left="1080" w:hanging="360"/>
      </w:pPr>
    </w:lvl>
  </w:abstractNum>
  <w:abstractNum w:abstractNumId="1">
    <w:nsid w:val="00000003"/>
    <w:multiLevelType w:val="singleLevel"/>
    <w:tmpl w:val="00000003"/>
    <w:name w:val="WW8Num3"/>
    <w:lvl w:ilvl="0">
      <w:start w:val="1"/>
      <w:numFmt w:val="bullet"/>
      <w:lvlText w:val=""/>
      <w:lvlJc w:val="left"/>
      <w:pPr>
        <w:tabs>
          <w:tab w:val="num" w:pos="0"/>
        </w:tabs>
        <w:ind w:left="1710" w:hanging="360"/>
      </w:pPr>
      <w:rPr>
        <w:rFonts w:ascii="Symbol" w:hAnsi="Symbol" w:cs="Symbol"/>
      </w:rPr>
    </w:lvl>
  </w:abstractNum>
  <w:abstractNum w:abstractNumId="2">
    <w:nsid w:val="00000004"/>
    <w:multiLevelType w:val="singleLevel"/>
    <w:tmpl w:val="77D49776"/>
    <w:name w:val="WW8Num4"/>
    <w:lvl w:ilvl="0">
      <w:start w:val="1"/>
      <w:numFmt w:val="decimal"/>
      <w:lvlText w:val="%1."/>
      <w:lvlJc w:val="left"/>
      <w:pPr>
        <w:tabs>
          <w:tab w:val="num" w:pos="0"/>
        </w:tabs>
        <w:ind w:left="720" w:hanging="360"/>
      </w:pPr>
      <w:rPr>
        <w:b/>
      </w:rPr>
    </w:lvl>
  </w:abstractNum>
  <w:abstractNum w:abstractNumId="3">
    <w:nsid w:val="00000005"/>
    <w:multiLevelType w:val="singleLevel"/>
    <w:tmpl w:val="00000005"/>
    <w:name w:val="WW8Num5"/>
    <w:lvl w:ilvl="0">
      <w:start w:val="1"/>
      <w:numFmt w:val="decimal"/>
      <w:lvlText w:val="%1."/>
      <w:lvlJc w:val="left"/>
      <w:pPr>
        <w:tabs>
          <w:tab w:val="num" w:pos="1080"/>
        </w:tabs>
        <w:ind w:left="1080" w:hanging="360"/>
      </w:pPr>
    </w:lvl>
  </w:abstractNum>
  <w:abstractNum w:abstractNumId="4">
    <w:nsid w:val="0365588B"/>
    <w:multiLevelType w:val="hybridMultilevel"/>
    <w:tmpl w:val="417E0CC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0E312982"/>
    <w:multiLevelType w:val="hybridMultilevel"/>
    <w:tmpl w:val="3AB45E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FC777B6"/>
    <w:multiLevelType w:val="hybridMultilevel"/>
    <w:tmpl w:val="B440A7F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2B9644E1"/>
    <w:multiLevelType w:val="hybridMultilevel"/>
    <w:tmpl w:val="445E3B28"/>
    <w:lvl w:ilvl="0" w:tplc="00000002">
      <w:start w:val="1"/>
      <w:numFmt w:val="decimal"/>
      <w:lvlText w:val="%1."/>
      <w:lvlJc w:val="left"/>
      <w:pPr>
        <w:ind w:left="1080" w:hanging="360"/>
      </w:pPr>
    </w:lvl>
    <w:lvl w:ilvl="1" w:tplc="00000002">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A1E5FF8"/>
    <w:multiLevelType w:val="multilevel"/>
    <w:tmpl w:val="548E3410"/>
    <w:name w:val="WW8Num62"/>
    <w:lvl w:ilvl="0">
      <w:start w:val="10"/>
      <w:numFmt w:val="decimal"/>
      <w:lvlText w:val="%1."/>
      <w:lvlJc w:val="left"/>
      <w:pPr>
        <w:tabs>
          <w:tab w:val="num" w:pos="0"/>
        </w:tabs>
        <w:ind w:left="720" w:hanging="360"/>
      </w:pPr>
      <w:rPr>
        <w:rFonts w:hint="default"/>
        <w:b/>
        <w:sz w:val="24"/>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
    <w:nsid w:val="4CF92A4F"/>
    <w:multiLevelType w:val="hybridMultilevel"/>
    <w:tmpl w:val="BDDE5F68"/>
    <w:name w:val="WW8Num622"/>
    <w:lvl w:ilvl="0" w:tplc="0000000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F745231"/>
    <w:multiLevelType w:val="hybridMultilevel"/>
    <w:tmpl w:val="C95A2B78"/>
    <w:lvl w:ilvl="0" w:tplc="0000000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77527D1"/>
    <w:multiLevelType w:val="hybridMultilevel"/>
    <w:tmpl w:val="E5A45D74"/>
    <w:lvl w:ilvl="0" w:tplc="00000002">
      <w:start w:val="1"/>
      <w:numFmt w:val="decimal"/>
      <w:lvlText w:val="%1."/>
      <w:lvlJc w:val="left"/>
      <w:pPr>
        <w:ind w:left="1080" w:hanging="360"/>
      </w:pPr>
    </w:lvl>
    <w:lvl w:ilvl="1" w:tplc="00000002">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10"/>
  </w:num>
  <w:num w:numId="6">
    <w:abstractNumId w:val="8"/>
  </w:num>
  <w:num w:numId="7">
    <w:abstractNumId w:val="9"/>
  </w:num>
  <w:num w:numId="8">
    <w:abstractNumId w:val="7"/>
  </w:num>
  <w:num w:numId="9">
    <w:abstractNumId w:val="11"/>
  </w:num>
  <w:num w:numId="10">
    <w:abstractNumId w:val="6"/>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536FEA"/>
    <w:rsid w:val="00010B5F"/>
    <w:rsid w:val="00046103"/>
    <w:rsid w:val="0004773A"/>
    <w:rsid w:val="00056FD1"/>
    <w:rsid w:val="000703DC"/>
    <w:rsid w:val="000C20F9"/>
    <w:rsid w:val="000D60DE"/>
    <w:rsid w:val="000E0D84"/>
    <w:rsid w:val="00114C22"/>
    <w:rsid w:val="00115C9F"/>
    <w:rsid w:val="0014006D"/>
    <w:rsid w:val="00140617"/>
    <w:rsid w:val="00156C7E"/>
    <w:rsid w:val="00166F71"/>
    <w:rsid w:val="001C6731"/>
    <w:rsid w:val="001D362E"/>
    <w:rsid w:val="0025037B"/>
    <w:rsid w:val="002512B3"/>
    <w:rsid w:val="00252B9C"/>
    <w:rsid w:val="002949C3"/>
    <w:rsid w:val="002A5958"/>
    <w:rsid w:val="002B135F"/>
    <w:rsid w:val="002B564C"/>
    <w:rsid w:val="002C0D12"/>
    <w:rsid w:val="002E7E96"/>
    <w:rsid w:val="002F7C40"/>
    <w:rsid w:val="00307A34"/>
    <w:rsid w:val="0032448F"/>
    <w:rsid w:val="00340F1C"/>
    <w:rsid w:val="00350BEF"/>
    <w:rsid w:val="00385006"/>
    <w:rsid w:val="00405B95"/>
    <w:rsid w:val="004167F1"/>
    <w:rsid w:val="00423BBE"/>
    <w:rsid w:val="00431485"/>
    <w:rsid w:val="00474AE0"/>
    <w:rsid w:val="00477010"/>
    <w:rsid w:val="004911C1"/>
    <w:rsid w:val="004D077A"/>
    <w:rsid w:val="004F2E60"/>
    <w:rsid w:val="00500F95"/>
    <w:rsid w:val="005063C1"/>
    <w:rsid w:val="00512999"/>
    <w:rsid w:val="00520F9D"/>
    <w:rsid w:val="0052700D"/>
    <w:rsid w:val="00536FEA"/>
    <w:rsid w:val="00556E53"/>
    <w:rsid w:val="005614A7"/>
    <w:rsid w:val="005E455E"/>
    <w:rsid w:val="005F6EFE"/>
    <w:rsid w:val="00631982"/>
    <w:rsid w:val="0066453E"/>
    <w:rsid w:val="006749C6"/>
    <w:rsid w:val="00691C10"/>
    <w:rsid w:val="006D261E"/>
    <w:rsid w:val="00724817"/>
    <w:rsid w:val="00740D41"/>
    <w:rsid w:val="007845C2"/>
    <w:rsid w:val="00786720"/>
    <w:rsid w:val="007A5F65"/>
    <w:rsid w:val="007D15BB"/>
    <w:rsid w:val="00861E96"/>
    <w:rsid w:val="00865949"/>
    <w:rsid w:val="00872FE5"/>
    <w:rsid w:val="008B7D9D"/>
    <w:rsid w:val="00987C2F"/>
    <w:rsid w:val="00992E02"/>
    <w:rsid w:val="009E4008"/>
    <w:rsid w:val="009F2E12"/>
    <w:rsid w:val="009F72F1"/>
    <w:rsid w:val="00A12BF0"/>
    <w:rsid w:val="00A2289B"/>
    <w:rsid w:val="00A27E3E"/>
    <w:rsid w:val="00A357EF"/>
    <w:rsid w:val="00A61A22"/>
    <w:rsid w:val="00AB7BDA"/>
    <w:rsid w:val="00AE78AF"/>
    <w:rsid w:val="00AF68BC"/>
    <w:rsid w:val="00B1145E"/>
    <w:rsid w:val="00B216BA"/>
    <w:rsid w:val="00B6200F"/>
    <w:rsid w:val="00B72DE4"/>
    <w:rsid w:val="00B76BDA"/>
    <w:rsid w:val="00BB0764"/>
    <w:rsid w:val="00C03C35"/>
    <w:rsid w:val="00C201BB"/>
    <w:rsid w:val="00C20AC9"/>
    <w:rsid w:val="00C443B1"/>
    <w:rsid w:val="00C570A2"/>
    <w:rsid w:val="00C64136"/>
    <w:rsid w:val="00C95094"/>
    <w:rsid w:val="00CB289A"/>
    <w:rsid w:val="00CE03A9"/>
    <w:rsid w:val="00D12880"/>
    <w:rsid w:val="00D238F3"/>
    <w:rsid w:val="00D2459A"/>
    <w:rsid w:val="00D62BFD"/>
    <w:rsid w:val="00DE206A"/>
    <w:rsid w:val="00DE4125"/>
    <w:rsid w:val="00E11C19"/>
    <w:rsid w:val="00E33845"/>
    <w:rsid w:val="00E52111"/>
    <w:rsid w:val="00E57DC8"/>
    <w:rsid w:val="00E65E01"/>
    <w:rsid w:val="00E803EC"/>
    <w:rsid w:val="00E963DC"/>
    <w:rsid w:val="00EA30D1"/>
    <w:rsid w:val="00EA7FA9"/>
    <w:rsid w:val="00EF468E"/>
    <w:rsid w:val="00F35685"/>
    <w:rsid w:val="00F45D71"/>
    <w:rsid w:val="00FE6E6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FEA"/>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rsid w:val="00536FEA"/>
    <w:pPr>
      <w:jc w:val="center"/>
    </w:pPr>
    <w:rPr>
      <w:b/>
      <w:bCs/>
    </w:rPr>
  </w:style>
  <w:style w:type="paragraph" w:styleId="BodyText">
    <w:name w:val="Body Text"/>
    <w:basedOn w:val="Normal"/>
    <w:link w:val="BodyTextChar"/>
    <w:rsid w:val="00536FEA"/>
    <w:pPr>
      <w:jc w:val="both"/>
    </w:pPr>
  </w:style>
  <w:style w:type="character" w:customStyle="1" w:styleId="BodyTextChar">
    <w:name w:val="Body Text Char"/>
    <w:basedOn w:val="DefaultParagraphFont"/>
    <w:link w:val="BodyText"/>
    <w:rsid w:val="00536FEA"/>
    <w:rPr>
      <w:rFonts w:ascii="Times New Roman" w:eastAsia="Times New Roman" w:hAnsi="Times New Roman" w:cs="Times New Roman"/>
      <w:sz w:val="24"/>
      <w:szCs w:val="24"/>
      <w:lang w:val="en-US" w:eastAsia="zh-CN"/>
    </w:rPr>
  </w:style>
  <w:style w:type="paragraph" w:styleId="Footer">
    <w:name w:val="footer"/>
    <w:basedOn w:val="Normal"/>
    <w:link w:val="FooterChar"/>
    <w:uiPriority w:val="99"/>
    <w:rsid w:val="00536FEA"/>
    <w:pPr>
      <w:tabs>
        <w:tab w:val="center" w:pos="4320"/>
        <w:tab w:val="right" w:pos="8640"/>
      </w:tabs>
    </w:pPr>
  </w:style>
  <w:style w:type="character" w:customStyle="1" w:styleId="FooterChar">
    <w:name w:val="Footer Char"/>
    <w:basedOn w:val="DefaultParagraphFont"/>
    <w:link w:val="Footer"/>
    <w:uiPriority w:val="99"/>
    <w:rsid w:val="00536FEA"/>
    <w:rPr>
      <w:rFonts w:ascii="Times New Roman" w:eastAsia="Times New Roman" w:hAnsi="Times New Roman" w:cs="Times New Roman"/>
      <w:sz w:val="24"/>
      <w:szCs w:val="24"/>
      <w:lang w:eastAsia="zh-CN"/>
    </w:rPr>
  </w:style>
  <w:style w:type="paragraph" w:customStyle="1" w:styleId="text">
    <w:name w:val="text"/>
    <w:basedOn w:val="Normal"/>
    <w:rsid w:val="00865949"/>
    <w:pPr>
      <w:suppressAutoHyphens w:val="0"/>
      <w:spacing w:before="100" w:beforeAutospacing="1" w:after="100" w:afterAutospacing="1"/>
    </w:pPr>
    <w:rPr>
      <w:lang w:val="en-IN" w:eastAsia="en-IN" w:bidi="hi-IN"/>
    </w:rPr>
  </w:style>
  <w:style w:type="paragraph" w:styleId="Header">
    <w:name w:val="header"/>
    <w:basedOn w:val="Normal"/>
    <w:link w:val="HeaderChar"/>
    <w:uiPriority w:val="99"/>
    <w:semiHidden/>
    <w:unhideWhenUsed/>
    <w:rsid w:val="004911C1"/>
    <w:pPr>
      <w:tabs>
        <w:tab w:val="center" w:pos="4513"/>
        <w:tab w:val="right" w:pos="9026"/>
      </w:tabs>
    </w:pPr>
  </w:style>
  <w:style w:type="character" w:customStyle="1" w:styleId="HeaderChar">
    <w:name w:val="Header Char"/>
    <w:basedOn w:val="DefaultParagraphFont"/>
    <w:link w:val="Header"/>
    <w:uiPriority w:val="99"/>
    <w:semiHidden/>
    <w:rsid w:val="004911C1"/>
    <w:rPr>
      <w:rFonts w:ascii="Times New Roman" w:eastAsia="Times New Roman" w:hAnsi="Times New Roman" w:cs="Times New Roman"/>
      <w:sz w:val="24"/>
      <w:szCs w:val="24"/>
      <w:lang w:val="en-US" w:eastAsia="zh-CN"/>
    </w:rPr>
  </w:style>
  <w:style w:type="paragraph" w:styleId="ListParagraph">
    <w:name w:val="List Paragraph"/>
    <w:basedOn w:val="Normal"/>
    <w:uiPriority w:val="34"/>
    <w:qFormat/>
    <w:rsid w:val="001C6731"/>
    <w:pPr>
      <w:ind w:left="720"/>
      <w:contextualSpacing/>
    </w:pPr>
  </w:style>
  <w:style w:type="paragraph" w:styleId="BalloonText">
    <w:name w:val="Balloon Text"/>
    <w:basedOn w:val="Normal"/>
    <w:link w:val="BalloonTextChar"/>
    <w:uiPriority w:val="99"/>
    <w:semiHidden/>
    <w:unhideWhenUsed/>
    <w:rsid w:val="001C6731"/>
    <w:rPr>
      <w:rFonts w:ascii="Tahoma" w:hAnsi="Tahoma" w:cs="Tahoma"/>
      <w:sz w:val="16"/>
      <w:szCs w:val="16"/>
    </w:rPr>
  </w:style>
  <w:style w:type="character" w:customStyle="1" w:styleId="BalloonTextChar">
    <w:name w:val="Balloon Text Char"/>
    <w:basedOn w:val="DefaultParagraphFont"/>
    <w:link w:val="BalloonText"/>
    <w:uiPriority w:val="99"/>
    <w:semiHidden/>
    <w:rsid w:val="001C6731"/>
    <w:rPr>
      <w:rFonts w:ascii="Tahoma" w:eastAsia="Times New Roman" w:hAnsi="Tahoma" w:cs="Tahoma"/>
      <w:sz w:val="16"/>
      <w:szCs w:val="16"/>
      <w:lang w:val="en-US" w:eastAsia="zh-CN"/>
    </w:rPr>
  </w:style>
</w:styles>
</file>

<file path=word/webSettings.xml><?xml version="1.0" encoding="utf-8"?>
<w:webSettings xmlns:r="http://schemas.openxmlformats.org/officeDocument/2006/relationships" xmlns:w="http://schemas.openxmlformats.org/wordprocessingml/2006/main">
  <w:divs>
    <w:div w:id="384253883">
      <w:bodyDiv w:val="1"/>
      <w:marLeft w:val="0"/>
      <w:marRight w:val="0"/>
      <w:marTop w:val="0"/>
      <w:marBottom w:val="0"/>
      <w:divBdr>
        <w:top w:val="none" w:sz="0" w:space="0" w:color="auto"/>
        <w:left w:val="none" w:sz="0" w:space="0" w:color="auto"/>
        <w:bottom w:val="none" w:sz="0" w:space="0" w:color="auto"/>
        <w:right w:val="none" w:sz="0" w:space="0" w:color="auto"/>
      </w:divBdr>
    </w:div>
    <w:div w:id="58569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562</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Chaudhary</dc:creator>
  <cp:lastModifiedBy>Arun Chaudhary</cp:lastModifiedBy>
  <cp:revision>15</cp:revision>
  <dcterms:created xsi:type="dcterms:W3CDTF">2016-02-17T05:55:00Z</dcterms:created>
  <dcterms:modified xsi:type="dcterms:W3CDTF">2016-02-17T14:53:00Z</dcterms:modified>
</cp:coreProperties>
</file>